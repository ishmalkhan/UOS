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A9" w:rsidRPr="00EF0DA9" w:rsidRDefault="003A1445" w:rsidP="00EF0DA9">
      <w:pPr>
        <w:spacing w:before="85" w:line="413" w:lineRule="exact"/>
        <w:ind w:left="3311" w:right="3310"/>
        <w:jc w:val="center"/>
        <w:rPr>
          <w:b/>
          <w:sz w:val="36"/>
        </w:rPr>
      </w:pPr>
      <w:r w:rsidRPr="003A1445">
        <w:rPr>
          <w:b/>
          <w:noProof/>
          <w:sz w:val="28"/>
        </w:rPr>
        <w:t xml:space="preserve">                     </w:t>
      </w:r>
      <w:r>
        <w:rPr>
          <w:b/>
          <w:noProof/>
          <w:sz w:val="28"/>
        </w:rPr>
        <w:t xml:space="preserve">                </w:t>
      </w:r>
      <w:r w:rsidRPr="003A1445">
        <w:rPr>
          <w:b/>
          <w:noProof/>
          <w:sz w:val="28"/>
        </w:rPr>
        <w:t xml:space="preserve">   </w:t>
      </w:r>
      <w:r w:rsidR="00EF0DA9" w:rsidRPr="00EF0DA9">
        <w:rPr>
          <w:b/>
          <w:sz w:val="36"/>
        </w:rPr>
        <w:t>Anam Sahar</w:t>
      </w:r>
    </w:p>
    <w:p w:rsidR="00EF0DA9" w:rsidRDefault="00EF0DA9" w:rsidP="00EF0DA9">
      <w:pPr>
        <w:pStyle w:val="BodyText"/>
        <w:tabs>
          <w:tab w:val="left" w:pos="4078"/>
        </w:tabs>
        <w:ind w:left="3311" w:right="3310"/>
        <w:jc w:val="center"/>
      </w:pPr>
      <w:r w:rsidRPr="00EF0DA9">
        <w:rPr>
          <w:b/>
        </w:rPr>
        <w:t>E-mail:</w:t>
      </w:r>
      <w:r>
        <w:rPr>
          <w:spacing w:val="-16"/>
        </w:rPr>
        <w:t xml:space="preserve"> </w:t>
      </w:r>
      <w:hyperlink r:id="rId7" w:history="1">
        <w:r w:rsidRPr="00AD0F06">
          <w:rPr>
            <w:rStyle w:val="Hyperlink"/>
            <w:rFonts w:eastAsiaTheme="minorEastAsia"/>
            <w:u w:color="0000FF"/>
          </w:rPr>
          <w:t>anamsahar01@gmail.com</w:t>
        </w:r>
      </w:hyperlink>
      <w:r>
        <w:rPr>
          <w:color w:val="0000FF"/>
        </w:rPr>
        <w:t xml:space="preserve"> </w:t>
      </w:r>
      <w:r w:rsidRPr="00EF0DA9">
        <w:rPr>
          <w:b/>
        </w:rPr>
        <w:t>Cell:</w:t>
      </w:r>
      <w:r>
        <w:tab/>
        <w:t>+92 300 0798002</w:t>
      </w:r>
    </w:p>
    <w:p w:rsidR="007557A2" w:rsidRPr="003A1445" w:rsidRDefault="007557A2" w:rsidP="00595663">
      <w:pPr>
        <w:pStyle w:val="NoSpacing"/>
        <w:rPr>
          <w:b/>
          <w:sz w:val="28"/>
        </w:rPr>
      </w:pPr>
    </w:p>
    <w:p w:rsidR="00EF0DA9" w:rsidRDefault="00EF0DA9" w:rsidP="00EF0DA9">
      <w:pPr>
        <w:spacing w:line="200" w:lineRule="exact"/>
      </w:pPr>
    </w:p>
    <w:p w:rsidR="00EF0DA9" w:rsidRPr="00EF0DA9" w:rsidRDefault="00F033C6" w:rsidP="00EF0DA9">
      <w:pPr>
        <w:spacing w:before="24"/>
        <w:ind w:left="140"/>
        <w:rPr>
          <w:b/>
          <w:sz w:val="40"/>
          <w:szCs w:val="28"/>
        </w:rPr>
      </w:pPr>
      <w:r>
        <w:rPr>
          <w:b/>
          <w:noProof/>
          <w:sz w:val="28"/>
        </w:rPr>
        <w:pict>
          <v:group id="_x0000_s1125" style="position:absolute;left:0;text-align:left;margin-left:43.05pt;margin-top:.8pt;width:499.8pt;height:19.6pt;z-index:-251653632;mso-position-horizontal-relative:page" coordorigin="861,16" coordsize="9996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">
            <v:group id="Group 40" o:spid="_x0000_s1126" style="position:absolute;left:871;top:26;width:9960;height:372" coordorigin="871,26" coordsize="996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Freeform 43" o:spid="_x0000_s1127" style="position:absolute;left:871;top:26;width:9960;height:372;visibility:visible;mso-wrap-style:square;v-text-anchor:top" coordsize="9960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PMUMMA&#10;AADbAAAADwAAAGRycy9kb3ducmV2LnhtbESPwU7DMAyG75N4h8hI3NYUNE1TWTYBAzQhLut4AKsx&#10;TdXGqZKwlrefD0gcrd//Z3/b/ewHdaGYusAG7osSFHETbMetga/z23IDKmVki0NgMvBLCfa7m8UW&#10;KxsmPtGlzq0SCKcKDbicx0rr1DjymIowEkv2HaLHLGNstY04CdwP+qEs19pjx3LB4Ugvjpq+/vFC&#10;4VgHt+p58/H6+Xw41P36fSqNubudnx5BZZrz//Jf+2gNrOR7cREP0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PMUMMAAADbAAAADwAAAAAAAAAAAAAAAACYAgAAZHJzL2Rv&#10;d25yZXYueG1sUEsFBgAAAAAEAAQA9QAAAIgDAAAAAA==&#10;" path="m,372r9960,l9960,,,,,372xe" fillcolor="#d9d9d9" stroked="f">
                <v:path arrowok="t" o:connecttype="custom" o:connectlocs="0,398;9960,398;9960,26;0,26;0,398" o:connectangles="0,0,0,0,0"/>
              </v:shape>
              <v:group id="Group 41" o:spid="_x0000_s1128" style="position:absolute;left:885;top:373;width:9960;height:0" coordorigin="885,373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Freeform 42" o:spid="_x0000_s1129" style="position:absolute;left:885;top:373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G2sMA&#10;AADbAAAADwAAAGRycy9kb3ducmV2LnhtbESP3WoCMRSE74W+QzgFb6RmK2pla5QiCP6A4M8DHDbH&#10;zdLNyZJEXd/eCIKXw8x8w0znra3FlXyoHCv47mcgiAunKy4VnI7LrwmIEJE11o5JwZ0CzGcfnSnm&#10;2t14T9dDLEWCcMhRgYmxyaUMhSGLoe8a4uSdnbcYk/Sl1B5vCW5rOciysbRYcVow2NDCUPF/uFgF&#10;vd5u409cx9FerpvdaPtjbLZVqvvZ/v2CiNTGd/jVXmkFwwE8v6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ZG2sMAAADbAAAADwAAAAAAAAAAAAAAAACYAgAAZHJzL2Rv&#10;d25yZXYueG1sUEsFBgAAAAAEAAQA9QAAAIgDAAAAAA==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/>
          </v:group>
        </w:pict>
      </w:r>
      <w:r w:rsidR="00EF0DA9">
        <w:rPr>
          <w:b/>
          <w:noProof/>
          <w:sz w:val="28"/>
        </w:rPr>
        <w:t>PERSONAL I</w:t>
      </w:r>
      <w:r w:rsidR="00EF0DA9" w:rsidRPr="00EF0DA9">
        <w:rPr>
          <w:b/>
          <w:noProof/>
          <w:sz w:val="28"/>
        </w:rPr>
        <w:t>NFORMATION</w:t>
      </w:r>
    </w:p>
    <w:p w:rsidR="007557A2" w:rsidRDefault="007557A2">
      <w:pPr>
        <w:spacing w:line="200" w:lineRule="exact"/>
      </w:pPr>
    </w:p>
    <w:p w:rsidR="007557A2" w:rsidRDefault="007557A2">
      <w:pPr>
        <w:spacing w:before="13" w:line="240" w:lineRule="exact"/>
        <w:rPr>
          <w:sz w:val="24"/>
          <w:szCs w:val="24"/>
        </w:rPr>
      </w:pPr>
    </w:p>
    <w:p w:rsidR="00EF0DA9" w:rsidRDefault="00EF0DA9" w:rsidP="00EF0DA9">
      <w:pPr>
        <w:pStyle w:val="BodyText"/>
        <w:tabs>
          <w:tab w:val="left" w:pos="2300"/>
        </w:tabs>
        <w:spacing w:before="264" w:line="228" w:lineRule="auto"/>
        <w:ind w:left="140" w:right="5276"/>
      </w:pPr>
      <w:r w:rsidRPr="00EF0DA9">
        <w:rPr>
          <w:b/>
        </w:rPr>
        <w:t>Fathers</w:t>
      </w:r>
      <w:r w:rsidRPr="00EF0DA9">
        <w:rPr>
          <w:b/>
          <w:spacing w:val="-2"/>
        </w:rPr>
        <w:t xml:space="preserve"> </w:t>
      </w:r>
      <w:r w:rsidRPr="00EF0DA9">
        <w:rPr>
          <w:b/>
        </w:rPr>
        <w:t>name:</w:t>
      </w:r>
      <w:r>
        <w:tab/>
        <w:t xml:space="preserve">Muhammad Tariq </w:t>
      </w:r>
      <w:r>
        <w:rPr>
          <w:spacing w:val="-4"/>
        </w:rPr>
        <w:t xml:space="preserve">Javeed </w:t>
      </w:r>
      <w:r w:rsidRPr="00EF0DA9">
        <w:rPr>
          <w:b/>
        </w:rPr>
        <w:t>Date</w:t>
      </w:r>
      <w:r w:rsidRPr="00EF0DA9">
        <w:rPr>
          <w:b/>
          <w:spacing w:val="-1"/>
        </w:rPr>
        <w:t xml:space="preserve"> </w:t>
      </w:r>
      <w:r w:rsidRPr="00EF0DA9">
        <w:rPr>
          <w:b/>
        </w:rPr>
        <w:t>of</w:t>
      </w:r>
      <w:r w:rsidRPr="00EF0DA9">
        <w:rPr>
          <w:b/>
          <w:spacing w:val="-2"/>
        </w:rPr>
        <w:t xml:space="preserve"> </w:t>
      </w:r>
      <w:r w:rsidRPr="00EF0DA9">
        <w:rPr>
          <w:b/>
        </w:rPr>
        <w:t>birth:</w:t>
      </w:r>
      <w:r>
        <w:tab/>
        <w:t>June 7</w:t>
      </w:r>
      <w:r>
        <w:rPr>
          <w:position w:val="9"/>
          <w:sz w:val="16"/>
        </w:rPr>
        <w:t>th</w:t>
      </w:r>
      <w:r>
        <w:t>,</w:t>
      </w:r>
      <w:r>
        <w:rPr>
          <w:spacing w:val="-2"/>
        </w:rPr>
        <w:t xml:space="preserve"> </w:t>
      </w:r>
      <w:r>
        <w:t>1997</w:t>
      </w:r>
    </w:p>
    <w:p w:rsidR="00EF0DA9" w:rsidRDefault="00EF0DA9" w:rsidP="00EF0DA9">
      <w:pPr>
        <w:pStyle w:val="BodyText"/>
        <w:tabs>
          <w:tab w:val="left" w:pos="2300"/>
        </w:tabs>
        <w:spacing w:before="1"/>
        <w:ind w:left="140"/>
      </w:pPr>
      <w:r w:rsidRPr="00EF0DA9">
        <w:rPr>
          <w:b/>
        </w:rPr>
        <w:t>Marital</w:t>
      </w:r>
      <w:r w:rsidRPr="00EF0DA9">
        <w:rPr>
          <w:b/>
          <w:spacing w:val="-1"/>
        </w:rPr>
        <w:t xml:space="preserve"> </w:t>
      </w:r>
      <w:r w:rsidRPr="00EF0DA9">
        <w:rPr>
          <w:b/>
        </w:rPr>
        <w:t>status:</w:t>
      </w:r>
      <w:r>
        <w:tab/>
        <w:t>Single</w:t>
      </w:r>
    </w:p>
    <w:p w:rsidR="00EF0DA9" w:rsidRDefault="00EF0DA9" w:rsidP="00EF0DA9">
      <w:pPr>
        <w:pStyle w:val="BodyText"/>
        <w:tabs>
          <w:tab w:val="right" w:pos="4019"/>
        </w:tabs>
        <w:ind w:left="140"/>
      </w:pPr>
      <w:r>
        <w:rPr>
          <w:b/>
        </w:rPr>
        <w:t>CNI</w:t>
      </w:r>
      <w:r w:rsidRPr="00EF0DA9">
        <w:rPr>
          <w:b/>
        </w:rPr>
        <w:t>C</w:t>
      </w:r>
      <w:r w:rsidRPr="00EF0DA9">
        <w:rPr>
          <w:b/>
          <w:spacing w:val="-1"/>
        </w:rPr>
        <w:t xml:space="preserve"> </w:t>
      </w:r>
      <w:r w:rsidRPr="00EF0DA9">
        <w:rPr>
          <w:b/>
        </w:rPr>
        <w:t>No.:</w:t>
      </w:r>
      <w:r>
        <w:tab/>
        <w:t>38403-5802477-6</w:t>
      </w:r>
    </w:p>
    <w:p w:rsidR="00EF0DA9" w:rsidRDefault="00EF0DA9" w:rsidP="00EF0DA9">
      <w:pPr>
        <w:pStyle w:val="BodyText"/>
        <w:tabs>
          <w:tab w:val="left" w:pos="2300"/>
        </w:tabs>
        <w:ind w:left="140"/>
      </w:pPr>
      <w:r w:rsidRPr="00EF0DA9">
        <w:rPr>
          <w:b/>
        </w:rPr>
        <w:t>Nationality:</w:t>
      </w:r>
      <w:r>
        <w:tab/>
        <w:t>Pakistani</w:t>
      </w:r>
    </w:p>
    <w:p w:rsidR="00EF0DA9" w:rsidRDefault="00EF0DA9" w:rsidP="00EF0DA9">
      <w:pPr>
        <w:pStyle w:val="BodyText"/>
        <w:tabs>
          <w:tab w:val="left" w:pos="2300"/>
        </w:tabs>
        <w:ind w:left="140"/>
      </w:pPr>
      <w:r w:rsidRPr="00EF0DA9">
        <w:rPr>
          <w:b/>
        </w:rPr>
        <w:t>Address:</w:t>
      </w:r>
      <w:r>
        <w:tab/>
        <w:t>House No. P469, Block No. 14, Bag-e-Umer, Muqam-e-Hayat, Sargodha</w:t>
      </w:r>
      <w:r>
        <w:rPr>
          <w:u w:val="single"/>
        </w:rPr>
        <w:tab/>
      </w:r>
    </w:p>
    <w:p w:rsidR="007557A2" w:rsidRDefault="007557A2">
      <w:pPr>
        <w:spacing w:before="2" w:line="140" w:lineRule="exact"/>
        <w:rPr>
          <w:sz w:val="14"/>
          <w:szCs w:val="14"/>
        </w:rPr>
      </w:pPr>
    </w:p>
    <w:p w:rsidR="007557A2" w:rsidRDefault="007557A2">
      <w:pPr>
        <w:spacing w:line="200" w:lineRule="exact"/>
      </w:pPr>
    </w:p>
    <w:p w:rsidR="007557A2" w:rsidRDefault="00F033C6">
      <w:pPr>
        <w:spacing w:before="24"/>
        <w:ind w:left="140"/>
        <w:rPr>
          <w:sz w:val="28"/>
          <w:szCs w:val="28"/>
        </w:rPr>
      </w:pPr>
      <w:r>
        <w:rPr>
          <w:noProof/>
        </w:rPr>
        <w:pict>
          <v:group id="Group 39" o:spid="_x0000_s1026" style="position:absolute;left:0;text-align:left;margin-left:43.05pt;margin-top:.8pt;width:499.8pt;height:19.6pt;z-index:-251660800;mso-position-horizontal-relative:page" coordorigin="861,16" coordsize="9996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">
            <v:group id="Group 40" o:spid="_x0000_s1027" style="position:absolute;left:871;top:26;width:9960;height:372" coordorigin="871,26" coordsize="996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Freeform 43" o:spid="_x0000_s1028" style="position:absolute;left:871;top:26;width:9960;height:372;visibility:visible;mso-wrap-style:square;v-text-anchor:top" coordsize="9960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PMUMMA&#10;AADbAAAADwAAAGRycy9kb3ducmV2LnhtbESPwU7DMAyG75N4h8hI3NYUNE1TWTYBAzQhLut4AKsx&#10;TdXGqZKwlrefD0gcrd//Z3/b/ewHdaGYusAG7osSFHETbMetga/z23IDKmVki0NgMvBLCfa7m8UW&#10;KxsmPtGlzq0SCKcKDbicx0rr1DjymIowEkv2HaLHLGNstY04CdwP+qEs19pjx3LB4Ugvjpq+/vFC&#10;4VgHt+p58/H6+Xw41P36fSqNubudnx5BZZrz//Jf+2gNrOR7cREP0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PMUMMAAADbAAAADwAAAAAAAAAAAAAAAACYAgAAZHJzL2Rv&#10;d25yZXYueG1sUEsFBgAAAAAEAAQA9QAAAIgDAAAAAA==&#10;" path="m,372r9960,l9960,,,,,372xe" fillcolor="#d9d9d9" stroked="f">
                <v:path arrowok="t" o:connecttype="custom" o:connectlocs="0,398;9960,398;9960,26;0,26;0,398" o:connectangles="0,0,0,0,0"/>
              </v:shape>
              <v:group id="Group 41" o:spid="_x0000_s1029" style="position:absolute;left:885;top:373;width:9960;height:0" coordorigin="885,373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Freeform 42" o:spid="_x0000_s1030" style="position:absolute;left:885;top:373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G2sMA&#10;AADbAAAADwAAAGRycy9kb3ducmV2LnhtbESP3WoCMRSE74W+QzgFb6RmK2pla5QiCP6A4M8DHDbH&#10;zdLNyZJEXd/eCIKXw8x8w0znra3FlXyoHCv47mcgiAunKy4VnI7LrwmIEJE11o5JwZ0CzGcfnSnm&#10;2t14T9dDLEWCcMhRgYmxyaUMhSGLoe8a4uSdnbcYk/Sl1B5vCW5rOciysbRYcVow2NDCUPF/uFgF&#10;vd5u409cx9FerpvdaPtjbLZVqvvZ/v2CiNTGd/jVXmkFwwE8v6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ZG2sMAAADbAAAADwAAAAAAAAAAAAAAAACYAgAAZHJzL2Rv&#10;d25yZXYueG1sUEsFBgAAAAAEAAQA9QAAAIgDAAAAAA==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/>
          </v:group>
        </w:pict>
      </w:r>
      <w:r w:rsidR="003A07B9">
        <w:rPr>
          <w:b/>
          <w:sz w:val="28"/>
          <w:szCs w:val="28"/>
        </w:rPr>
        <w:t>OB</w:t>
      </w:r>
      <w:r w:rsidR="003A07B9">
        <w:rPr>
          <w:b/>
          <w:spacing w:val="1"/>
          <w:sz w:val="28"/>
          <w:szCs w:val="28"/>
        </w:rPr>
        <w:t>J</w:t>
      </w:r>
      <w:r w:rsidR="003A07B9">
        <w:rPr>
          <w:b/>
          <w:sz w:val="28"/>
          <w:szCs w:val="28"/>
        </w:rPr>
        <w:t>E</w:t>
      </w:r>
      <w:r w:rsidR="003A07B9">
        <w:rPr>
          <w:b/>
          <w:spacing w:val="-1"/>
          <w:sz w:val="28"/>
          <w:szCs w:val="28"/>
        </w:rPr>
        <w:t>C</w:t>
      </w:r>
      <w:r w:rsidR="003A07B9">
        <w:rPr>
          <w:b/>
          <w:spacing w:val="-3"/>
          <w:sz w:val="28"/>
          <w:szCs w:val="28"/>
        </w:rPr>
        <w:t>T</w:t>
      </w:r>
      <w:r w:rsidR="003A07B9">
        <w:rPr>
          <w:b/>
          <w:spacing w:val="1"/>
          <w:sz w:val="28"/>
          <w:szCs w:val="28"/>
        </w:rPr>
        <w:t>I</w:t>
      </w:r>
      <w:r w:rsidR="003A07B9">
        <w:rPr>
          <w:b/>
          <w:spacing w:val="-1"/>
          <w:sz w:val="28"/>
          <w:szCs w:val="28"/>
        </w:rPr>
        <w:t>V</w:t>
      </w:r>
      <w:r w:rsidR="003A07B9">
        <w:rPr>
          <w:b/>
          <w:sz w:val="28"/>
          <w:szCs w:val="28"/>
        </w:rPr>
        <w:t>E</w:t>
      </w:r>
    </w:p>
    <w:p w:rsidR="007557A2" w:rsidRDefault="007557A2">
      <w:pPr>
        <w:spacing w:before="12" w:line="200" w:lineRule="exact"/>
      </w:pPr>
    </w:p>
    <w:p w:rsidR="007557A2" w:rsidRDefault="003A07B9">
      <w:pPr>
        <w:spacing w:line="300" w:lineRule="atLeast"/>
        <w:ind w:left="140" w:right="117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supe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ment,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 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ot of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positio</w:t>
      </w:r>
      <w:r>
        <w:rPr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.</w:t>
      </w:r>
    </w:p>
    <w:p w:rsidR="007557A2" w:rsidRDefault="007557A2">
      <w:pPr>
        <w:spacing w:before="19" w:line="200" w:lineRule="exact"/>
      </w:pPr>
    </w:p>
    <w:p w:rsidR="007557A2" w:rsidRDefault="00F033C6">
      <w:pPr>
        <w:spacing w:before="24"/>
        <w:ind w:left="140"/>
        <w:rPr>
          <w:sz w:val="28"/>
          <w:szCs w:val="28"/>
        </w:rPr>
      </w:pPr>
      <w:r>
        <w:rPr>
          <w:noProof/>
        </w:rPr>
        <w:pict>
          <v:group id="Group 32" o:spid="_x0000_s1061" style="position:absolute;left:0;text-align:left;margin-left:43.5pt;margin-top:.85pt;width:498pt;height:20.25pt;z-index:-251659776;mso-position-horizontal-relative:page" coordorigin="871,26" coordsize="996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">
            <v:shape id="Freeform 33" o:spid="_x0000_s1062" style="position:absolute;left:871;top:26;width:9960;height:370;visibility:visible;mso-wrap-style:square;v-text-anchor:top" coordsize="996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ORMMA&#10;AADbAAAADwAAAGRycy9kb3ducmV2LnhtbESPQYvCMBSE74L/IbwFb5paxdVqFBGERfBgXViPj+bZ&#10;1m1eShNt998bQdjjMDPfMKtNZyrxoMaVlhWMRxEI4szqknMF3+f9cA7CeWSNlWVS8EcONut+b4WJ&#10;ti2f6JH6XAQIuwQVFN7XiZQuK8igG9maOHhX2xj0QTa51A22AW4qGUfRTBosOSwUWNOuoOw3vRsF&#10;58sl/fxZzMds9lOMb4eja1Ov1OCj2y5BeOr8f/jd/tIKJjG8vo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nORMMAAADbAAAADwAAAAAAAAAAAAAAAACYAgAAZHJzL2Rv&#10;d25yZXYueG1sUEsFBgAAAAAEAAQA9QAAAIgDAAAAAA==&#10;" path="m,370r9960,l9960,,,,,370xe" fillcolor="#d9d9d9" stroked="f">
              <v:path arrowok="t" o:connecttype="custom" o:connectlocs="0,396;9960,396;9960,26;0,26;0,396" o:connectangles="0,0,0,0,0"/>
            </v:shape>
            <w10:wrap anchorx="page"/>
          </v:group>
        </w:pict>
      </w:r>
      <w:r w:rsidR="003A07B9">
        <w:rPr>
          <w:b/>
          <w:sz w:val="28"/>
          <w:szCs w:val="28"/>
        </w:rPr>
        <w:t>E</w:t>
      </w:r>
      <w:r w:rsidR="003A07B9">
        <w:rPr>
          <w:b/>
          <w:spacing w:val="-1"/>
          <w:sz w:val="28"/>
          <w:szCs w:val="28"/>
        </w:rPr>
        <w:t>DUCA</w:t>
      </w:r>
      <w:r w:rsidR="003A07B9">
        <w:rPr>
          <w:b/>
          <w:sz w:val="28"/>
          <w:szCs w:val="28"/>
        </w:rPr>
        <w:t>T</w:t>
      </w:r>
      <w:r w:rsidR="003A07B9">
        <w:rPr>
          <w:b/>
          <w:spacing w:val="1"/>
          <w:sz w:val="28"/>
          <w:szCs w:val="28"/>
        </w:rPr>
        <w:t>I</w:t>
      </w:r>
      <w:r w:rsidR="003A07B9">
        <w:rPr>
          <w:b/>
          <w:sz w:val="28"/>
          <w:szCs w:val="28"/>
        </w:rPr>
        <w:t>O</w:t>
      </w:r>
      <w:r w:rsidR="003A07B9">
        <w:rPr>
          <w:b/>
          <w:spacing w:val="-1"/>
          <w:sz w:val="28"/>
          <w:szCs w:val="28"/>
        </w:rPr>
        <w:t>NA</w:t>
      </w:r>
      <w:r w:rsidR="003A07B9">
        <w:rPr>
          <w:b/>
          <w:sz w:val="28"/>
          <w:szCs w:val="28"/>
        </w:rPr>
        <w:t>L ACHIEVE</w:t>
      </w:r>
      <w:r w:rsidR="003A07B9">
        <w:rPr>
          <w:b/>
          <w:spacing w:val="-2"/>
          <w:sz w:val="28"/>
          <w:szCs w:val="28"/>
        </w:rPr>
        <w:t>M</w:t>
      </w:r>
      <w:r w:rsidR="003A07B9">
        <w:rPr>
          <w:b/>
          <w:sz w:val="28"/>
          <w:szCs w:val="28"/>
        </w:rPr>
        <w:t>E</w:t>
      </w:r>
      <w:r w:rsidR="003A07B9">
        <w:rPr>
          <w:b/>
          <w:spacing w:val="-1"/>
          <w:sz w:val="28"/>
          <w:szCs w:val="28"/>
        </w:rPr>
        <w:t>N</w:t>
      </w:r>
      <w:r w:rsidR="003A07B9">
        <w:rPr>
          <w:b/>
          <w:sz w:val="28"/>
          <w:szCs w:val="28"/>
        </w:rPr>
        <w:t>TS</w:t>
      </w:r>
    </w:p>
    <w:p w:rsidR="007557A2" w:rsidRDefault="007557A2">
      <w:pPr>
        <w:spacing w:before="10" w:line="40" w:lineRule="exact"/>
        <w:rPr>
          <w:sz w:val="4"/>
          <w:szCs w:val="4"/>
        </w:rPr>
      </w:pPr>
    </w:p>
    <w:tbl>
      <w:tblPr>
        <w:tblW w:w="9074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5314"/>
        <w:gridCol w:w="1880"/>
      </w:tblGrid>
      <w:tr w:rsidR="007557A2" w:rsidTr="00BA4EE1">
        <w:trPr>
          <w:trHeight w:hRule="exact" w:val="868"/>
        </w:trPr>
        <w:tc>
          <w:tcPr>
            <w:tcW w:w="1880" w:type="dxa"/>
            <w:tcBorders>
              <w:top w:val="single" w:sz="10" w:space="0" w:color="000000"/>
              <w:left w:val="nil"/>
              <w:bottom w:val="nil"/>
              <w:right w:val="nil"/>
            </w:tcBorders>
          </w:tcPr>
          <w:p w:rsidR="007557A2" w:rsidRDefault="007557A2">
            <w:pPr>
              <w:spacing w:before="2" w:line="200" w:lineRule="exact"/>
            </w:pPr>
          </w:p>
          <w:p w:rsidR="007557A2" w:rsidRDefault="003A1445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E2C20">
              <w:rPr>
                <w:sz w:val="24"/>
                <w:szCs w:val="24"/>
              </w:rPr>
              <w:t>16 – 2020</w:t>
            </w:r>
          </w:p>
        </w:tc>
        <w:tc>
          <w:tcPr>
            <w:tcW w:w="5314" w:type="dxa"/>
            <w:tcBorders>
              <w:top w:val="single" w:sz="10" w:space="0" w:color="000000"/>
              <w:left w:val="nil"/>
              <w:bottom w:val="nil"/>
              <w:right w:val="nil"/>
            </w:tcBorders>
          </w:tcPr>
          <w:p w:rsidR="007557A2" w:rsidRPr="008E2C20" w:rsidRDefault="007557A2">
            <w:pPr>
              <w:spacing w:before="2" w:line="200" w:lineRule="exact"/>
              <w:rPr>
                <w:b/>
                <w:sz w:val="24"/>
                <w:szCs w:val="24"/>
              </w:rPr>
            </w:pPr>
          </w:p>
          <w:p w:rsidR="00BA4EE1" w:rsidRDefault="00EF0DA9" w:rsidP="00EF0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="008E2C20" w:rsidRPr="008E2C20">
              <w:rPr>
                <w:b/>
                <w:sz w:val="24"/>
                <w:szCs w:val="24"/>
              </w:rPr>
              <w:t>BS Computer Science</w:t>
            </w:r>
            <w:r>
              <w:rPr>
                <w:b/>
                <w:sz w:val="24"/>
                <w:szCs w:val="24"/>
              </w:rPr>
              <w:t xml:space="preserve">    </w:t>
            </w:r>
            <w:r w:rsidR="00BA4EE1">
              <w:rPr>
                <w:b/>
                <w:sz w:val="24"/>
                <w:szCs w:val="24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 xml:space="preserve">       </w:t>
            </w:r>
          </w:p>
          <w:p w:rsidR="007557A2" w:rsidRDefault="00BA4EE1" w:rsidP="00EF0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University of Sargodha</w:t>
            </w: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</w:p>
          <w:p w:rsidR="00EF0DA9" w:rsidRDefault="00EF0DA9" w:rsidP="00EF0DA9">
            <w:pPr>
              <w:rPr>
                <w:b/>
                <w:sz w:val="24"/>
                <w:szCs w:val="24"/>
              </w:rPr>
            </w:pPr>
          </w:p>
          <w:p w:rsidR="00EF0DA9" w:rsidRPr="008E2C20" w:rsidRDefault="00EF0DA9" w:rsidP="00EF0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880" w:type="dxa"/>
            <w:tcBorders>
              <w:top w:val="single" w:sz="10" w:space="0" w:color="000000"/>
              <w:left w:val="nil"/>
              <w:bottom w:val="nil"/>
              <w:right w:val="nil"/>
            </w:tcBorders>
          </w:tcPr>
          <w:p w:rsidR="007557A2" w:rsidRDefault="007557A2">
            <w:pPr>
              <w:spacing w:before="2" w:line="200" w:lineRule="exact"/>
            </w:pPr>
          </w:p>
          <w:p w:rsidR="007557A2" w:rsidRDefault="008E2C20">
            <w:pPr>
              <w:ind w:left="22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Continued</w:t>
            </w:r>
          </w:p>
        </w:tc>
      </w:tr>
      <w:tr w:rsidR="007557A2" w:rsidTr="00BA4EE1">
        <w:trPr>
          <w:trHeight w:hRule="exact" w:val="8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557A2" w:rsidRDefault="008E2C20">
            <w:pPr>
              <w:spacing w:before="58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 – 2016</w:t>
            </w:r>
          </w:p>
        </w:tc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:rsidR="007557A2" w:rsidRDefault="008E2C20" w:rsidP="008E2C20">
            <w:pPr>
              <w:spacing w:before="58"/>
              <w:rPr>
                <w:b/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              </w:t>
            </w:r>
            <w:r w:rsidR="00EF0DA9">
              <w:rPr>
                <w:b/>
                <w:spacing w:val="-3"/>
                <w:sz w:val="24"/>
                <w:szCs w:val="24"/>
              </w:rPr>
              <w:t xml:space="preserve">       </w:t>
            </w:r>
            <w:r>
              <w:rPr>
                <w:b/>
                <w:spacing w:val="-3"/>
                <w:sz w:val="24"/>
                <w:szCs w:val="24"/>
              </w:rPr>
              <w:t>ICS</w:t>
            </w:r>
          </w:p>
          <w:p w:rsidR="003E2869" w:rsidRDefault="003E2869" w:rsidP="00EF0DA9">
            <w:pPr>
              <w:spacing w:before="5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              </w:t>
            </w:r>
            <w:r w:rsidR="00EF0DA9">
              <w:rPr>
                <w:b/>
                <w:spacing w:val="-3"/>
                <w:sz w:val="24"/>
                <w:szCs w:val="24"/>
              </w:rPr>
              <w:t>ILM</w:t>
            </w:r>
            <w:r>
              <w:rPr>
                <w:b/>
                <w:spacing w:val="-3"/>
                <w:sz w:val="24"/>
                <w:szCs w:val="24"/>
              </w:rPr>
              <w:t xml:space="preserve"> College </w:t>
            </w:r>
            <w:r w:rsidR="00EF0DA9">
              <w:rPr>
                <w:b/>
                <w:spacing w:val="-3"/>
                <w:sz w:val="24"/>
                <w:szCs w:val="24"/>
              </w:rPr>
              <w:t>Sargodha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E2869" w:rsidRDefault="003A07B9">
            <w:pPr>
              <w:spacing w:before="58"/>
              <w:ind w:left="225"/>
              <w:rPr>
                <w:b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tag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 w:rsidR="003E2869">
              <w:rPr>
                <w:b/>
                <w:sz w:val="24"/>
                <w:szCs w:val="24"/>
              </w:rPr>
              <w:t xml:space="preserve">: </w:t>
            </w:r>
          </w:p>
          <w:p w:rsidR="007557A2" w:rsidRDefault="003E2869">
            <w:pPr>
              <w:spacing w:before="58"/>
              <w:ind w:left="22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</w:t>
            </w:r>
            <w:r w:rsidR="00EF0DA9">
              <w:rPr>
                <w:b/>
                <w:sz w:val="24"/>
                <w:szCs w:val="24"/>
              </w:rPr>
              <w:t>.27</w:t>
            </w:r>
            <w:r w:rsidR="003A07B9">
              <w:rPr>
                <w:b/>
                <w:sz w:val="24"/>
                <w:szCs w:val="24"/>
              </w:rPr>
              <w:t>%</w:t>
            </w:r>
          </w:p>
        </w:tc>
      </w:tr>
      <w:tr w:rsidR="008E2C20" w:rsidTr="00BA4EE1">
        <w:trPr>
          <w:trHeight w:hRule="exact" w:val="109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E2C20" w:rsidRPr="003E2869" w:rsidRDefault="003E2869" w:rsidP="008E2C20">
            <w:r>
              <w:rPr>
                <w:sz w:val="28"/>
              </w:rPr>
              <w:t xml:space="preserve"> </w:t>
            </w:r>
            <w:r w:rsidR="008E2C20" w:rsidRPr="003E2869">
              <w:rPr>
                <w:sz w:val="24"/>
              </w:rPr>
              <w:t>2011-2013</w:t>
            </w:r>
          </w:p>
        </w:tc>
        <w:tc>
          <w:tcPr>
            <w:tcW w:w="5314" w:type="dxa"/>
            <w:tcBorders>
              <w:top w:val="nil"/>
              <w:left w:val="nil"/>
              <w:bottom w:val="nil"/>
              <w:right w:val="nil"/>
            </w:tcBorders>
          </w:tcPr>
          <w:p w:rsidR="003E2869" w:rsidRDefault="003E2869" w:rsidP="003E2869">
            <w:pPr>
              <w:spacing w:before="58"/>
              <w:ind w:left="766"/>
              <w:rPr>
                <w:b/>
                <w:sz w:val="24"/>
                <w:szCs w:val="24"/>
              </w:rPr>
            </w:pPr>
            <w:r w:rsidRPr="003E2869">
              <w:rPr>
                <w:b/>
                <w:sz w:val="24"/>
                <w:szCs w:val="24"/>
              </w:rPr>
              <w:t xml:space="preserve">Matric   </w:t>
            </w:r>
          </w:p>
          <w:p w:rsidR="003E2869" w:rsidRDefault="00EF0DA9" w:rsidP="003E2869">
            <w:pPr>
              <w:spacing w:before="58"/>
              <w:ind w:lef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Govt. </w:t>
            </w:r>
            <w:r w:rsidR="003E2869">
              <w:rPr>
                <w:b/>
                <w:sz w:val="24"/>
                <w:szCs w:val="24"/>
              </w:rPr>
              <w:t xml:space="preserve">Girls </w:t>
            </w:r>
            <w:r>
              <w:rPr>
                <w:b/>
                <w:sz w:val="24"/>
                <w:szCs w:val="24"/>
              </w:rPr>
              <w:t xml:space="preserve">Pilot Secondary </w:t>
            </w:r>
            <w:r w:rsidR="003E2869">
              <w:rPr>
                <w:b/>
                <w:sz w:val="24"/>
                <w:szCs w:val="24"/>
              </w:rPr>
              <w:t>School</w:t>
            </w:r>
          </w:p>
          <w:p w:rsidR="003E2869" w:rsidRDefault="00EF0DA9" w:rsidP="003E2869">
            <w:pPr>
              <w:spacing w:before="58"/>
              <w:ind w:lef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Sargodha</w:t>
            </w:r>
          </w:p>
          <w:p w:rsidR="003E2869" w:rsidRDefault="003E2869" w:rsidP="003E2869">
            <w:pPr>
              <w:spacing w:before="58"/>
              <w:ind w:left="766"/>
              <w:rPr>
                <w:b/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b/>
                <w:sz w:val="24"/>
                <w:szCs w:val="24"/>
              </w:rPr>
            </w:pPr>
          </w:p>
          <w:p w:rsidR="003E2869" w:rsidRPr="003E2869" w:rsidRDefault="003E2869" w:rsidP="003E2869">
            <w:pPr>
              <w:spacing w:before="58"/>
              <w:ind w:left="766"/>
              <w:rPr>
                <w:b/>
                <w:sz w:val="24"/>
                <w:szCs w:val="24"/>
              </w:rPr>
            </w:pPr>
            <w:r w:rsidRPr="003E2869">
              <w:rPr>
                <w:b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3E2869" w:rsidRDefault="003E2869" w:rsidP="003E2869">
            <w:pPr>
              <w:spacing w:before="58"/>
              <w:ind w:left="766"/>
              <w:rPr>
                <w:sz w:val="24"/>
                <w:szCs w:val="24"/>
              </w:rPr>
            </w:pPr>
          </w:p>
          <w:p w:rsidR="008E2C20" w:rsidRDefault="008E2C20" w:rsidP="008E2C20">
            <w:pPr>
              <w:spacing w:before="58"/>
              <w:ind w:left="7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rnm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H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h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No.1, </w:t>
            </w:r>
            <w:r>
              <w:rPr>
                <w:spacing w:val="-1"/>
                <w:sz w:val="24"/>
                <w:szCs w:val="24"/>
              </w:rPr>
              <w:t>Ha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E2C20" w:rsidRPr="003E2869" w:rsidRDefault="003E2869" w:rsidP="008E2C20">
            <w:pPr>
              <w:rPr>
                <w:b/>
                <w:sz w:val="24"/>
              </w:rPr>
            </w:pPr>
            <w:r>
              <w:t xml:space="preserve">     </w:t>
            </w:r>
            <w:r w:rsidRPr="003E2869">
              <w:rPr>
                <w:b/>
                <w:sz w:val="24"/>
              </w:rPr>
              <w:t>Percentage:</w:t>
            </w:r>
          </w:p>
          <w:p w:rsidR="003E2869" w:rsidRDefault="00EF0DA9" w:rsidP="008E2C20">
            <w:r>
              <w:rPr>
                <w:b/>
                <w:sz w:val="24"/>
              </w:rPr>
              <w:t xml:space="preserve">     77.04</w:t>
            </w:r>
            <w:r w:rsidR="003E2869" w:rsidRPr="003E2869">
              <w:rPr>
                <w:b/>
                <w:sz w:val="24"/>
              </w:rPr>
              <w:t>%</w:t>
            </w:r>
          </w:p>
        </w:tc>
      </w:tr>
    </w:tbl>
    <w:p w:rsidR="00BA4EE1" w:rsidRDefault="00BA4EE1" w:rsidP="00537C33">
      <w:pPr>
        <w:spacing w:before="63"/>
        <w:ind w:left="100"/>
        <w:rPr>
          <w:b/>
          <w:spacing w:val="-1"/>
          <w:sz w:val="28"/>
          <w:szCs w:val="28"/>
        </w:rPr>
      </w:pPr>
    </w:p>
    <w:p w:rsidR="00985101" w:rsidRDefault="00F033C6" w:rsidP="00537C33">
      <w:pPr>
        <w:spacing w:before="63"/>
        <w:ind w:left="100"/>
        <w:rPr>
          <w:sz w:val="28"/>
          <w:szCs w:val="28"/>
        </w:rPr>
      </w:pPr>
      <w:r>
        <w:rPr>
          <w:noProof/>
        </w:rPr>
        <w:pict>
          <v:group id="_x0000_s1095" style="position:absolute;left:0;text-align:left;margin-left:38.7pt;margin-top:572.55pt;width:509.55pt;height:22.65pt;z-index:-251657728;mso-position-horizontal-relative:page;mso-position-vertical-relative:page" coordorigin="861,9260" coordsize="999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">
            <v:group id="Group 18" o:spid="_x0000_s1096" style="position:absolute;left:871;top:9270;width:9960;height:370" coordorigin="871,9270" coordsize="9960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21" o:spid="_x0000_s1097" style="position:absolute;left:871;top:9270;width:9960;height:370;visibility:visible;mso-wrap-style:square;v-text-anchor:top" coordsize="996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3v8IA&#10;AADbAAAADwAAAGRycy9kb3ducmV2LnhtbERPTWvCQBC9F/wPywi9NRuttDF1FSkIInhoLNTjkB2T&#10;1Oxs2N2a+O9dQehtHu9zFqvBtOJCzjeWFUySFARxaXXDlYLvw+YlA+EDssbWMim4kofVcvS0wFzb&#10;nr/oUoRKxBD2OSqoQ+hyKX1Zk0Gf2I44cifrDIYIXSW1wz6Gm1ZO0/RNGmw4NtTY0WdN5bn4MwoO&#10;x2Px/jPPJmw2M5z+7va+L4JSz+Nh/QEi0BD+xQ/3Vsf5r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De/wgAAANsAAAAPAAAAAAAAAAAAAAAAAJgCAABkcnMvZG93&#10;bnJldi54bWxQSwUGAAAAAAQABAD1AAAAhwMAAAAA&#10;" path="m,370r9960,l9960,,,,,370xe" fillcolor="#d9d9d9" stroked="f">
                <v:path arrowok="t" o:connecttype="custom" o:connectlocs="0,9640;9960,9640;9960,9270;0,9270;0,9640" o:connectangles="0,0,0,0,0"/>
              </v:shape>
              <v:group id="Group 19" o:spid="_x0000_s1098" style="position:absolute;left:885;top:9606;width:9960;height:0" coordorigin="885,9606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20" o:spid="_x0000_s1099" style="position:absolute;left:885;top:9606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xs8AA&#10;AADbAAAADwAAAGRycy9kb3ducmV2LnhtbERP24rCMBB9F/Yfwiz4ImvqQnWpRlkEYVUQvHzA0IxN&#10;2WZSkqj1740g+DaHc53ZorONuJIPtWMFo2EGgrh0uuZKwem4+voBESKyxsYxKbhTgMX8ozfDQrsb&#10;7+l6iJVIIRwKVGBibAspQ2nIYhi6ljhxZ+ctxgR9JbXHWwq3jfzOsrG0WHNqMNjS0lD5f7hYBYPB&#10;buNP3MR8L9ftLt9OjM22SvU/u98piEhdfItf7j+d5ufw/CUd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xs8AAAADbAAAADwAAAAAAAAAAAAAAAACYAgAAZHJzL2Rvd25y&#10;ZXYueG1sUEsFBgAAAAAEAAQA9QAAAIUDAAAAAA==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 anchory="page"/>
          </v:group>
        </w:pict>
      </w:r>
      <w:r w:rsidR="00391208">
        <w:rPr>
          <w:b/>
          <w:spacing w:val="-1"/>
          <w:sz w:val="28"/>
          <w:szCs w:val="28"/>
        </w:rPr>
        <w:t>C</w:t>
      </w:r>
      <w:r w:rsidR="00391208">
        <w:rPr>
          <w:b/>
          <w:sz w:val="28"/>
          <w:szCs w:val="28"/>
        </w:rPr>
        <w:t>O</w:t>
      </w:r>
      <w:r w:rsidR="00391208">
        <w:rPr>
          <w:b/>
          <w:spacing w:val="-1"/>
          <w:sz w:val="28"/>
          <w:szCs w:val="28"/>
        </w:rPr>
        <w:t>MPU</w:t>
      </w:r>
      <w:r w:rsidR="00391208">
        <w:rPr>
          <w:b/>
          <w:sz w:val="28"/>
          <w:szCs w:val="28"/>
        </w:rPr>
        <w:t>TER</w:t>
      </w:r>
      <w:r w:rsidR="00391208">
        <w:rPr>
          <w:b/>
          <w:spacing w:val="-1"/>
          <w:sz w:val="28"/>
          <w:szCs w:val="28"/>
        </w:rPr>
        <w:t xml:space="preserve"> </w:t>
      </w:r>
      <w:r w:rsidR="00391208">
        <w:rPr>
          <w:b/>
          <w:sz w:val="28"/>
          <w:szCs w:val="28"/>
        </w:rPr>
        <w:t>SKILLS</w:t>
      </w:r>
    </w:p>
    <w:p w:rsidR="00537C33" w:rsidRPr="00537C33" w:rsidRDefault="00537C33" w:rsidP="00537C33">
      <w:pPr>
        <w:spacing w:before="63"/>
        <w:ind w:left="10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995"/>
        <w:gridCol w:w="6591"/>
      </w:tblGrid>
      <w:tr w:rsidR="00985101" w:rsidTr="00BA4EE1">
        <w:trPr>
          <w:trHeight w:val="935"/>
        </w:trPr>
        <w:tc>
          <w:tcPr>
            <w:tcW w:w="2995" w:type="dxa"/>
          </w:tcPr>
          <w:p w:rsidR="00985101" w:rsidRDefault="00985101" w:rsidP="0054048D">
            <w:pPr>
              <w:rPr>
                <w:b/>
                <w:sz w:val="24"/>
              </w:rPr>
            </w:pPr>
            <w:r>
              <w:t xml:space="preserve">     </w:t>
            </w:r>
            <w:r w:rsidRPr="00985101">
              <w:rPr>
                <w:b/>
                <w:sz w:val="24"/>
              </w:rPr>
              <w:t>Languages</w:t>
            </w:r>
          </w:p>
          <w:p w:rsidR="00BF6409" w:rsidRPr="00BF6409" w:rsidRDefault="00BF6409" w:rsidP="0054048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Pr="00BF6409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</w:p>
          <w:p w:rsidR="00FA48A7" w:rsidRDefault="00BF6409" w:rsidP="0054048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b/>
              </w:rPr>
              <w:t xml:space="preserve">    </w:t>
            </w:r>
          </w:p>
          <w:p w:rsidR="00BF6409" w:rsidRDefault="00BF6409" w:rsidP="0054048D">
            <w:pPr>
              <w:rPr>
                <w:rFonts w:ascii="Times New Roman" w:hAnsi="Times New Roman" w:cs="Times New Roman"/>
                <w:b/>
              </w:rPr>
            </w:pPr>
            <w:r w:rsidRPr="00BF640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F6409">
              <w:rPr>
                <w:rFonts w:ascii="Times New Roman" w:hAnsi="Times New Roman" w:cs="Times New Roman"/>
                <w:b/>
              </w:rPr>
              <w:t xml:space="preserve">    </w:t>
            </w:r>
          </w:p>
          <w:p w:rsidR="00537C33" w:rsidRPr="00BF6409" w:rsidRDefault="00537C33" w:rsidP="00BA4EE1">
            <w:pPr>
              <w:spacing w:before="9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91" w:type="dxa"/>
          </w:tcPr>
          <w:p w:rsidR="00BF6409" w:rsidRPr="00BF6409" w:rsidRDefault="00985101" w:rsidP="00BF6409">
            <w:pPr>
              <w:rPr>
                <w:rFonts w:ascii="Times New Roman" w:hAnsi="Times New Roman" w:cs="Times New Roman"/>
                <w:sz w:val="24"/>
              </w:rPr>
            </w:pPr>
            <w:r w:rsidRPr="00985101">
              <w:rPr>
                <w:rFonts w:ascii="Times New Roman" w:hAnsi="Times New Roman" w:cs="Times New Roman"/>
                <w:sz w:val="24"/>
              </w:rPr>
              <w:t>HTML ,CS</w:t>
            </w:r>
            <w:r w:rsidR="00537C33">
              <w:rPr>
                <w:rFonts w:ascii="Times New Roman" w:hAnsi="Times New Roman" w:cs="Times New Roman"/>
                <w:sz w:val="24"/>
              </w:rPr>
              <w:t>S,JavaScript, Jquery, C#, MSSQL</w:t>
            </w:r>
            <w:r w:rsidRPr="00985101">
              <w:rPr>
                <w:rFonts w:ascii="Times New Roman" w:hAnsi="Times New Roman" w:cs="Times New Roman"/>
                <w:sz w:val="24"/>
              </w:rPr>
              <w:t>,ajax</w:t>
            </w:r>
          </w:p>
          <w:p w:rsidR="00BF6409" w:rsidRPr="00537C33" w:rsidRDefault="00BF6409" w:rsidP="00985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C33" w:rsidRDefault="00537C33" w:rsidP="00985101">
            <w:pPr>
              <w:rPr>
                <w:rFonts w:ascii="Times New Roman" w:hAnsi="Times New Roman" w:cs="Times New Roman"/>
                <w:sz w:val="24"/>
              </w:rPr>
            </w:pPr>
          </w:p>
          <w:p w:rsidR="00BF6409" w:rsidRDefault="00BF6409" w:rsidP="00985101">
            <w:pPr>
              <w:rPr>
                <w:rFonts w:ascii="Times New Roman" w:hAnsi="Times New Roman" w:cs="Times New Roman"/>
                <w:sz w:val="24"/>
              </w:rPr>
            </w:pPr>
          </w:p>
          <w:p w:rsidR="00BF6409" w:rsidRPr="00985101" w:rsidRDefault="00BF6409" w:rsidP="00985101">
            <w:pPr>
              <w:rPr>
                <w:rFonts w:ascii="Times New Roman" w:hAnsi="Times New Roman" w:cs="Times New Roman"/>
              </w:rPr>
            </w:pPr>
          </w:p>
        </w:tc>
      </w:tr>
      <w:tr w:rsidR="00BA4EE1" w:rsidTr="00BA4EE1">
        <w:trPr>
          <w:trHeight w:val="755"/>
        </w:trPr>
        <w:tc>
          <w:tcPr>
            <w:tcW w:w="2995" w:type="dxa"/>
          </w:tcPr>
          <w:p w:rsidR="00BA4EE1" w:rsidRDefault="00BA4EE1" w:rsidP="0054048D"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BF6409">
              <w:rPr>
                <w:rFonts w:ascii="Times New Roman" w:hAnsi="Times New Roman" w:cs="Times New Roman"/>
                <w:b/>
                <w:sz w:val="24"/>
              </w:rPr>
              <w:t xml:space="preserve">Frameworks   </w:t>
            </w:r>
          </w:p>
        </w:tc>
        <w:tc>
          <w:tcPr>
            <w:tcW w:w="6591" w:type="dxa"/>
          </w:tcPr>
          <w:p w:rsidR="00BA4EE1" w:rsidRPr="00537C33" w:rsidRDefault="00BA4EE1" w:rsidP="00BA4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33">
              <w:rPr>
                <w:rFonts w:ascii="Times New Roman" w:hAnsi="Times New Roman" w:cs="Times New Roman"/>
                <w:sz w:val="24"/>
                <w:szCs w:val="24"/>
              </w:rPr>
              <w:t>ASP.NET WebForms, WindowsForm,ENTITY FRAMEWORK,bootstrap</w:t>
            </w:r>
          </w:p>
          <w:p w:rsidR="00BA4EE1" w:rsidRPr="00985101" w:rsidRDefault="00BA4EE1" w:rsidP="00BF6409">
            <w:pPr>
              <w:rPr>
                <w:sz w:val="24"/>
              </w:rPr>
            </w:pPr>
          </w:p>
        </w:tc>
      </w:tr>
      <w:tr w:rsidR="00BA4EE1" w:rsidTr="00BA4EE1">
        <w:trPr>
          <w:trHeight w:val="591"/>
        </w:trPr>
        <w:tc>
          <w:tcPr>
            <w:tcW w:w="2995" w:type="dxa"/>
          </w:tcPr>
          <w:p w:rsidR="00BA4EE1" w:rsidRDefault="00BA4EE1" w:rsidP="0054048D">
            <w:pPr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BF6409">
              <w:rPr>
                <w:rFonts w:ascii="Times New Roman" w:hAnsi="Times New Roman" w:cs="Times New Roman"/>
                <w:b/>
                <w:sz w:val="24"/>
              </w:rPr>
              <w:t xml:space="preserve">Tools    </w:t>
            </w:r>
          </w:p>
        </w:tc>
        <w:tc>
          <w:tcPr>
            <w:tcW w:w="6591" w:type="dxa"/>
          </w:tcPr>
          <w:p w:rsidR="00BA4EE1" w:rsidRPr="00985101" w:rsidRDefault="00BA4EE1" w:rsidP="00BF6409">
            <w:pPr>
              <w:rPr>
                <w:sz w:val="24"/>
              </w:rPr>
            </w:pPr>
            <w:r w:rsidRPr="00537C33">
              <w:rPr>
                <w:rFonts w:ascii="Times New Roman" w:hAnsi="Times New Roman" w:cs="Times New Roman"/>
                <w:sz w:val="24"/>
                <w:szCs w:val="24"/>
              </w:rPr>
              <w:t>MsSQL,VisualStudio, VisualCode</w:t>
            </w:r>
          </w:p>
        </w:tc>
      </w:tr>
    </w:tbl>
    <w:p w:rsidR="00BA4EE1" w:rsidRDefault="00BA4EE1" w:rsidP="00BA4EE1">
      <w:pPr>
        <w:spacing w:before="94"/>
      </w:pPr>
    </w:p>
    <w:p w:rsidR="00BA4EE1" w:rsidRPr="00937B65" w:rsidRDefault="00F033C6" w:rsidP="00BA4EE1">
      <w:pPr>
        <w:spacing w:before="94"/>
        <w:rPr>
          <w:sz w:val="28"/>
          <w:szCs w:val="28"/>
        </w:rPr>
      </w:pPr>
      <w:r>
        <w:rPr>
          <w:noProof/>
        </w:rPr>
        <w:pict>
          <v:group id="_x0000_s1110" style="position:absolute;margin-left:37.55pt;margin-top:83.25pt;width:499.8pt;height:22.65pt;z-index:-251656704;mso-position-horizontal-relative:page;mso-position-vertical-relative:page" coordorigin="861,9260" coordsize="999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">
            <v:group id="Group 18" o:spid="_x0000_s1111" style="position:absolute;left:871;top:9270;width:9960;height:370" coordorigin="871,9270" coordsize="9960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21" o:spid="_x0000_s1112" style="position:absolute;left:871;top:9270;width:9960;height:370;visibility:visible;mso-wrap-style:square;v-text-anchor:top" coordsize="996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3v8IA&#10;AADbAAAADwAAAGRycy9kb3ducmV2LnhtbERPTWvCQBC9F/wPywi9NRuttDF1FSkIInhoLNTjkB2T&#10;1Oxs2N2a+O9dQehtHu9zFqvBtOJCzjeWFUySFARxaXXDlYLvw+YlA+EDssbWMim4kofVcvS0wFzb&#10;nr/oUoRKxBD2OSqoQ+hyKX1Zk0Gf2I44cifrDIYIXSW1wz6Gm1ZO0/RNGmw4NtTY0WdN5bn4MwoO&#10;x2Px/jPPJmw2M5z+7va+L4JSz+Nh/QEi0BD+xQ/3Vsf5r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De/wgAAANsAAAAPAAAAAAAAAAAAAAAAAJgCAABkcnMvZG93&#10;bnJldi54bWxQSwUGAAAAAAQABAD1AAAAhwMAAAAA&#10;" path="m,370r9960,l9960,,,,,370xe" fillcolor="#d9d9d9" stroked="f">
                <v:path arrowok="t" o:connecttype="custom" o:connectlocs="0,9640;9960,9640;9960,9270;0,9270;0,9640" o:connectangles="0,0,0,0,0"/>
              </v:shape>
              <v:group id="Group 19" o:spid="_x0000_s1113" style="position:absolute;left:885;top:9606;width:9960;height:0" coordorigin="885,9606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20" o:spid="_x0000_s1114" style="position:absolute;left:885;top:9606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xs8AA&#10;AADbAAAADwAAAGRycy9kb3ducmV2LnhtbERP24rCMBB9F/Yfwiz4ImvqQnWpRlkEYVUQvHzA0IxN&#10;2WZSkqj1740g+DaHc53ZorONuJIPtWMFo2EGgrh0uuZKwem4+voBESKyxsYxKbhTgMX8ozfDQrsb&#10;7+l6iJVIIRwKVGBibAspQ2nIYhi6ljhxZ+ctxgR9JbXHWwq3jfzOsrG0WHNqMNjS0lD5f7hYBYPB&#10;buNP3MR8L9ftLt9OjM22SvU/u98piEhdfItf7j+d5ufw/CUd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xs8AAAADbAAAADwAAAAAAAAAAAAAAAACYAgAAZHJzL2Rvd25y&#10;ZXYueG1sUEsFBgAAAAAEAAQA9QAAAIUDAAAAAA==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 anchory="page"/>
          </v:group>
        </w:pict>
      </w:r>
      <w:r w:rsidR="00BA4EE1" w:rsidRPr="00937B65">
        <w:rPr>
          <w:b/>
          <w:spacing w:val="-1"/>
          <w:sz w:val="28"/>
          <w:szCs w:val="28"/>
        </w:rPr>
        <w:t>P</w:t>
      </w:r>
      <w:r w:rsidR="00BA4EE1" w:rsidRPr="00937B65">
        <w:rPr>
          <w:b/>
          <w:sz w:val="28"/>
          <w:szCs w:val="28"/>
        </w:rPr>
        <w:t>E</w:t>
      </w:r>
      <w:r w:rsidR="00BA4EE1" w:rsidRPr="00937B65">
        <w:rPr>
          <w:b/>
          <w:spacing w:val="-1"/>
          <w:sz w:val="28"/>
          <w:szCs w:val="28"/>
        </w:rPr>
        <w:t>R</w:t>
      </w:r>
      <w:r w:rsidR="00BA4EE1" w:rsidRPr="00937B65">
        <w:rPr>
          <w:b/>
          <w:sz w:val="28"/>
          <w:szCs w:val="28"/>
        </w:rPr>
        <w:t>SO</w:t>
      </w:r>
      <w:r w:rsidR="00BA4EE1" w:rsidRPr="00937B65">
        <w:rPr>
          <w:b/>
          <w:spacing w:val="-1"/>
          <w:sz w:val="28"/>
          <w:szCs w:val="28"/>
        </w:rPr>
        <w:t>NA</w:t>
      </w:r>
      <w:r w:rsidR="00BA4EE1">
        <w:rPr>
          <w:b/>
          <w:sz w:val="28"/>
          <w:szCs w:val="28"/>
        </w:rPr>
        <w:t xml:space="preserve">L </w:t>
      </w:r>
      <w:r w:rsidR="00BA4EE1" w:rsidRPr="00937B65">
        <w:rPr>
          <w:b/>
          <w:sz w:val="28"/>
          <w:szCs w:val="28"/>
        </w:rPr>
        <w:t>S</w:t>
      </w:r>
      <w:r w:rsidR="00BA4EE1" w:rsidRPr="00937B65">
        <w:rPr>
          <w:b/>
          <w:spacing w:val="-1"/>
          <w:sz w:val="28"/>
          <w:szCs w:val="28"/>
        </w:rPr>
        <w:t>K</w:t>
      </w:r>
      <w:r w:rsidR="00BA4EE1" w:rsidRPr="00937B65">
        <w:rPr>
          <w:b/>
          <w:spacing w:val="1"/>
          <w:sz w:val="28"/>
          <w:szCs w:val="28"/>
        </w:rPr>
        <w:t>I</w:t>
      </w:r>
      <w:r w:rsidR="00BA4EE1" w:rsidRPr="00937B65">
        <w:rPr>
          <w:b/>
          <w:sz w:val="28"/>
          <w:szCs w:val="28"/>
        </w:rPr>
        <w:t>L</w:t>
      </w:r>
      <w:r w:rsidR="00BA4EE1" w:rsidRPr="00937B65">
        <w:rPr>
          <w:b/>
          <w:spacing w:val="-3"/>
          <w:sz w:val="28"/>
          <w:szCs w:val="28"/>
        </w:rPr>
        <w:t>L</w:t>
      </w:r>
      <w:r w:rsidR="00BA4EE1" w:rsidRPr="00937B65">
        <w:rPr>
          <w:b/>
          <w:sz w:val="28"/>
          <w:szCs w:val="28"/>
        </w:rPr>
        <w:t>S</w:t>
      </w:r>
    </w:p>
    <w:p w:rsidR="00BA4EE1" w:rsidRDefault="00BA4EE1" w:rsidP="00FA48A7">
      <w:pPr>
        <w:spacing w:line="280" w:lineRule="exact"/>
      </w:pPr>
    </w:p>
    <w:p w:rsidR="00C93C22" w:rsidRDefault="00BA4EE1" w:rsidP="00FA48A7">
      <w:pPr>
        <w:spacing w:line="280" w:lineRule="exact"/>
        <w:rPr>
          <w:sz w:val="24"/>
          <w:szCs w:val="24"/>
        </w:rPr>
      </w:pPr>
      <w:r>
        <w:t xml:space="preserve">      </w:t>
      </w:r>
      <w:r w:rsidR="00C93C22">
        <w:rPr>
          <w:rFonts w:ascii="Symbol" w:eastAsia="Symbol" w:hAnsi="Symbol" w:cs="Symbol"/>
          <w:position w:val="-1"/>
          <w:sz w:val="24"/>
          <w:szCs w:val="24"/>
        </w:rPr>
        <w:t></w:t>
      </w:r>
      <w:r w:rsidR="00C93C22">
        <w:rPr>
          <w:position w:val="-1"/>
          <w:sz w:val="24"/>
          <w:szCs w:val="24"/>
        </w:rPr>
        <w:t xml:space="preserve">   </w:t>
      </w:r>
      <w:r w:rsidR="00C93C22">
        <w:rPr>
          <w:spacing w:val="10"/>
          <w:position w:val="-1"/>
          <w:sz w:val="24"/>
          <w:szCs w:val="24"/>
        </w:rPr>
        <w:t xml:space="preserve"> </w:t>
      </w:r>
      <w:r w:rsidR="00C93C22">
        <w:rPr>
          <w:position w:val="-1"/>
          <w:sz w:val="24"/>
          <w:szCs w:val="24"/>
        </w:rPr>
        <w:t>E</w:t>
      </w:r>
      <w:r w:rsidR="00C93C22">
        <w:rPr>
          <w:spacing w:val="2"/>
          <w:position w:val="-1"/>
          <w:sz w:val="24"/>
          <w:szCs w:val="24"/>
        </w:rPr>
        <w:t>x</w:t>
      </w:r>
      <w:r w:rsidR="00C93C22">
        <w:rPr>
          <w:spacing w:val="-1"/>
          <w:position w:val="-1"/>
          <w:sz w:val="24"/>
          <w:szCs w:val="24"/>
        </w:rPr>
        <w:t>ce</w:t>
      </w:r>
      <w:r w:rsidR="00C93C22">
        <w:rPr>
          <w:position w:val="-1"/>
          <w:sz w:val="24"/>
          <w:szCs w:val="24"/>
        </w:rPr>
        <w:t>l</w:t>
      </w:r>
      <w:r w:rsidR="00C93C22">
        <w:rPr>
          <w:spacing w:val="1"/>
          <w:position w:val="-1"/>
          <w:sz w:val="24"/>
          <w:szCs w:val="24"/>
        </w:rPr>
        <w:t>l</w:t>
      </w:r>
      <w:r w:rsidR="00C93C22">
        <w:rPr>
          <w:spacing w:val="-1"/>
          <w:position w:val="-1"/>
          <w:sz w:val="24"/>
          <w:szCs w:val="24"/>
        </w:rPr>
        <w:t>e</w:t>
      </w:r>
      <w:r w:rsidR="00C93C22">
        <w:rPr>
          <w:position w:val="-1"/>
          <w:sz w:val="24"/>
          <w:szCs w:val="24"/>
        </w:rPr>
        <w:t>nt commun</w:t>
      </w:r>
      <w:r w:rsidR="00C93C22">
        <w:rPr>
          <w:spacing w:val="1"/>
          <w:position w:val="-1"/>
          <w:sz w:val="24"/>
          <w:szCs w:val="24"/>
        </w:rPr>
        <w:t>i</w:t>
      </w:r>
      <w:r w:rsidR="00C93C22">
        <w:rPr>
          <w:spacing w:val="-1"/>
          <w:position w:val="-1"/>
          <w:sz w:val="24"/>
          <w:szCs w:val="24"/>
        </w:rPr>
        <w:t>ca</w:t>
      </w:r>
      <w:r w:rsidR="00C93C22">
        <w:rPr>
          <w:position w:val="-1"/>
          <w:sz w:val="24"/>
          <w:szCs w:val="24"/>
        </w:rPr>
        <w:t>t</w:t>
      </w:r>
      <w:r w:rsidR="00C93C22">
        <w:rPr>
          <w:spacing w:val="1"/>
          <w:position w:val="-1"/>
          <w:sz w:val="24"/>
          <w:szCs w:val="24"/>
        </w:rPr>
        <w:t>i</w:t>
      </w:r>
      <w:r w:rsidR="00C93C22">
        <w:rPr>
          <w:position w:val="-1"/>
          <w:sz w:val="24"/>
          <w:szCs w:val="24"/>
        </w:rPr>
        <w:t xml:space="preserve">on </w:t>
      </w:r>
      <w:r w:rsidR="00FA48A7">
        <w:rPr>
          <w:sz w:val="24"/>
          <w:szCs w:val="24"/>
        </w:rPr>
        <w:t>mo</w:t>
      </w:r>
      <w:r w:rsidR="00FA48A7">
        <w:rPr>
          <w:spacing w:val="1"/>
          <w:sz w:val="24"/>
          <w:szCs w:val="24"/>
        </w:rPr>
        <w:t>t</w:t>
      </w:r>
      <w:r w:rsidR="00FA48A7">
        <w:rPr>
          <w:sz w:val="24"/>
          <w:szCs w:val="24"/>
        </w:rPr>
        <w:t>ivat</w:t>
      </w:r>
      <w:r w:rsidR="00FA48A7">
        <w:rPr>
          <w:spacing w:val="-1"/>
          <w:sz w:val="24"/>
          <w:szCs w:val="24"/>
        </w:rPr>
        <w:t>e</w:t>
      </w:r>
      <w:r w:rsidR="00FA48A7">
        <w:rPr>
          <w:sz w:val="24"/>
          <w:szCs w:val="24"/>
        </w:rPr>
        <w:t>d</w:t>
      </w:r>
      <w:r w:rsidR="00FA48A7">
        <w:rPr>
          <w:spacing w:val="2"/>
          <w:sz w:val="24"/>
          <w:szCs w:val="24"/>
        </w:rPr>
        <w:t xml:space="preserve"> </w:t>
      </w:r>
      <w:r w:rsidR="00FA48A7">
        <w:rPr>
          <w:sz w:val="24"/>
          <w:szCs w:val="24"/>
        </w:rPr>
        <w:t>with strong</w:t>
      </w:r>
      <w:r w:rsidR="00FA48A7">
        <w:rPr>
          <w:spacing w:val="-1"/>
          <w:sz w:val="24"/>
          <w:szCs w:val="24"/>
        </w:rPr>
        <w:t xml:space="preserve"> </w:t>
      </w:r>
      <w:r w:rsidR="00FA48A7">
        <w:rPr>
          <w:sz w:val="24"/>
          <w:szCs w:val="24"/>
        </w:rPr>
        <w:t>in</w:t>
      </w:r>
      <w:r w:rsidR="00FA48A7">
        <w:rPr>
          <w:spacing w:val="1"/>
          <w:sz w:val="24"/>
          <w:szCs w:val="24"/>
        </w:rPr>
        <w:t>t</w:t>
      </w:r>
      <w:r w:rsidR="00FA48A7">
        <w:rPr>
          <w:spacing w:val="-1"/>
          <w:sz w:val="24"/>
          <w:szCs w:val="24"/>
        </w:rPr>
        <w:t>e</w:t>
      </w:r>
      <w:r w:rsidR="00FA48A7">
        <w:rPr>
          <w:sz w:val="24"/>
          <w:szCs w:val="24"/>
        </w:rPr>
        <w:t>rperson</w:t>
      </w:r>
      <w:r w:rsidR="00FA48A7">
        <w:rPr>
          <w:spacing w:val="-1"/>
          <w:sz w:val="24"/>
          <w:szCs w:val="24"/>
        </w:rPr>
        <w:t>a</w:t>
      </w:r>
      <w:r w:rsidR="00FA48A7">
        <w:rPr>
          <w:sz w:val="24"/>
          <w:szCs w:val="24"/>
        </w:rPr>
        <w:t>l</w:t>
      </w:r>
      <w:r w:rsidR="00FA48A7">
        <w:rPr>
          <w:spacing w:val="3"/>
          <w:sz w:val="24"/>
          <w:szCs w:val="24"/>
        </w:rPr>
        <w:t xml:space="preserve"> </w:t>
      </w:r>
      <w:r w:rsidR="00FA48A7">
        <w:rPr>
          <w:sz w:val="24"/>
          <w:szCs w:val="24"/>
        </w:rPr>
        <w:t>skil</w:t>
      </w:r>
      <w:r w:rsidR="00FA48A7">
        <w:rPr>
          <w:spacing w:val="1"/>
          <w:sz w:val="24"/>
          <w:szCs w:val="24"/>
        </w:rPr>
        <w:t>l</w:t>
      </w:r>
      <w:r w:rsidR="00FA48A7">
        <w:rPr>
          <w:sz w:val="24"/>
          <w:szCs w:val="24"/>
        </w:rPr>
        <w:t>s, al</w:t>
      </w:r>
      <w:r w:rsidR="00FA48A7">
        <w:rPr>
          <w:spacing w:val="-1"/>
          <w:sz w:val="24"/>
          <w:szCs w:val="24"/>
        </w:rPr>
        <w:t>w</w:t>
      </w:r>
      <w:r w:rsidR="00FA48A7">
        <w:rPr>
          <w:spacing w:val="1"/>
          <w:sz w:val="24"/>
          <w:szCs w:val="24"/>
        </w:rPr>
        <w:t>a</w:t>
      </w:r>
      <w:r w:rsidR="00FA48A7">
        <w:rPr>
          <w:spacing w:val="-5"/>
          <w:sz w:val="24"/>
          <w:szCs w:val="24"/>
        </w:rPr>
        <w:t>y</w:t>
      </w:r>
      <w:r w:rsidR="00FA48A7">
        <w:rPr>
          <w:sz w:val="24"/>
          <w:szCs w:val="24"/>
        </w:rPr>
        <w:t xml:space="preserve">s </w:t>
      </w:r>
      <w:r w:rsidR="00FA48A7">
        <w:rPr>
          <w:spacing w:val="2"/>
          <w:sz w:val="24"/>
          <w:szCs w:val="24"/>
        </w:rPr>
        <w:t>r</w:t>
      </w:r>
      <w:r w:rsidR="00FA48A7">
        <w:rPr>
          <w:spacing w:val="-1"/>
          <w:sz w:val="24"/>
          <w:szCs w:val="24"/>
        </w:rPr>
        <w:t>ea</w:t>
      </w:r>
      <w:r w:rsidR="00FA48A7">
        <w:rPr>
          <w:spacing w:val="5"/>
          <w:sz w:val="24"/>
          <w:szCs w:val="24"/>
        </w:rPr>
        <w:t>d</w:t>
      </w:r>
      <w:r w:rsidR="00FA48A7">
        <w:rPr>
          <w:sz w:val="24"/>
          <w:szCs w:val="24"/>
        </w:rPr>
        <w:t>y</w:t>
      </w:r>
      <w:r w:rsidR="00FA48A7">
        <w:rPr>
          <w:spacing w:val="-5"/>
          <w:sz w:val="24"/>
          <w:szCs w:val="24"/>
        </w:rPr>
        <w:t xml:space="preserve"> </w:t>
      </w:r>
      <w:r w:rsidR="00FA48A7">
        <w:rPr>
          <w:sz w:val="24"/>
          <w:szCs w:val="24"/>
        </w:rPr>
        <w:t xml:space="preserve">to </w:t>
      </w:r>
      <w:r w:rsidR="00FA48A7">
        <w:rPr>
          <w:spacing w:val="1"/>
          <w:sz w:val="24"/>
          <w:szCs w:val="24"/>
        </w:rPr>
        <w:t>ta</w:t>
      </w:r>
      <w:r w:rsidR="00FA48A7">
        <w:rPr>
          <w:spacing w:val="-1"/>
          <w:sz w:val="24"/>
          <w:szCs w:val="24"/>
        </w:rPr>
        <w:t>c</w:t>
      </w:r>
      <w:r w:rsidR="00FA48A7">
        <w:rPr>
          <w:sz w:val="24"/>
          <w:szCs w:val="24"/>
        </w:rPr>
        <w:t xml:space="preserve">kle </w:t>
      </w:r>
      <w:r w:rsidR="00937B65">
        <w:rPr>
          <w:sz w:val="24"/>
          <w:szCs w:val="24"/>
        </w:rPr>
        <w:t>the</w:t>
      </w:r>
    </w:p>
    <w:p w:rsidR="00937B65" w:rsidRDefault="00937B65" w:rsidP="00FA48A7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Problems.</w:t>
      </w:r>
    </w:p>
    <w:p w:rsidR="00C93C22" w:rsidRDefault="00FA48A7" w:rsidP="00FA48A7">
      <w:pPr>
        <w:spacing w:line="280" w:lineRule="exact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C93C22">
        <w:rPr>
          <w:rFonts w:ascii="Symbol" w:eastAsia="Symbol" w:hAnsi="Symbol" w:cs="Symbol"/>
          <w:position w:val="-1"/>
          <w:sz w:val="24"/>
          <w:szCs w:val="24"/>
        </w:rPr>
        <w:t></w:t>
      </w:r>
      <w:r w:rsidR="00C93C22">
        <w:rPr>
          <w:position w:val="-1"/>
          <w:sz w:val="24"/>
          <w:szCs w:val="24"/>
        </w:rPr>
        <w:t xml:space="preserve">   </w:t>
      </w:r>
      <w:r w:rsidR="00C93C22">
        <w:rPr>
          <w:spacing w:val="10"/>
          <w:position w:val="-1"/>
          <w:sz w:val="24"/>
          <w:szCs w:val="24"/>
        </w:rPr>
        <w:t xml:space="preserve"> </w:t>
      </w:r>
      <w:r w:rsidR="0032637D">
        <w:rPr>
          <w:spacing w:val="1"/>
          <w:position w:val="-1"/>
          <w:sz w:val="24"/>
          <w:szCs w:val="24"/>
        </w:rPr>
        <w:t>Ability to handle pressure and meet deadlines</w:t>
      </w:r>
    </w:p>
    <w:p w:rsidR="00C93C22" w:rsidRDefault="00FA48A7" w:rsidP="00FA48A7">
      <w:pPr>
        <w:spacing w:line="280" w:lineRule="exact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C93C22">
        <w:rPr>
          <w:rFonts w:ascii="Symbol" w:eastAsia="Symbol" w:hAnsi="Symbol" w:cs="Symbol"/>
          <w:position w:val="-1"/>
          <w:sz w:val="24"/>
          <w:szCs w:val="24"/>
        </w:rPr>
        <w:t></w:t>
      </w:r>
      <w:r w:rsidR="00C93C22">
        <w:rPr>
          <w:position w:val="-1"/>
          <w:sz w:val="24"/>
          <w:szCs w:val="24"/>
        </w:rPr>
        <w:t xml:space="preserve">   </w:t>
      </w:r>
      <w:r w:rsidR="00C93C22">
        <w:rPr>
          <w:spacing w:val="10"/>
          <w:position w:val="-1"/>
          <w:sz w:val="24"/>
          <w:szCs w:val="24"/>
        </w:rPr>
        <w:t xml:space="preserve"> </w:t>
      </w:r>
      <w:r w:rsidR="0032637D">
        <w:rPr>
          <w:position w:val="-1"/>
          <w:sz w:val="24"/>
          <w:szCs w:val="24"/>
        </w:rPr>
        <w:t>Ability to express ideas to others</w:t>
      </w:r>
    </w:p>
    <w:p w:rsidR="00C93C22" w:rsidRDefault="00FA48A7" w:rsidP="00FA48A7">
      <w:pPr>
        <w:spacing w:line="280" w:lineRule="exact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C93C22">
        <w:rPr>
          <w:rFonts w:ascii="Symbol" w:eastAsia="Symbol" w:hAnsi="Symbol" w:cs="Symbol"/>
          <w:position w:val="-1"/>
          <w:sz w:val="24"/>
          <w:szCs w:val="24"/>
        </w:rPr>
        <w:t></w:t>
      </w:r>
      <w:r w:rsidR="00C93C22">
        <w:rPr>
          <w:position w:val="-1"/>
          <w:sz w:val="24"/>
          <w:szCs w:val="24"/>
        </w:rPr>
        <w:t xml:space="preserve">   </w:t>
      </w:r>
      <w:r w:rsidR="00C93C22">
        <w:rPr>
          <w:spacing w:val="10"/>
          <w:position w:val="-1"/>
          <w:sz w:val="24"/>
          <w:szCs w:val="24"/>
        </w:rPr>
        <w:t xml:space="preserve"> </w:t>
      </w:r>
      <w:r w:rsidR="00C93C22">
        <w:rPr>
          <w:position w:val="-1"/>
          <w:sz w:val="24"/>
          <w:szCs w:val="24"/>
        </w:rPr>
        <w:t>E</w:t>
      </w:r>
      <w:r w:rsidR="00C93C22">
        <w:rPr>
          <w:spacing w:val="2"/>
          <w:position w:val="-1"/>
          <w:sz w:val="24"/>
          <w:szCs w:val="24"/>
        </w:rPr>
        <w:t>x</w:t>
      </w:r>
      <w:r w:rsidR="00C93C22">
        <w:rPr>
          <w:spacing w:val="-1"/>
          <w:position w:val="-1"/>
          <w:sz w:val="24"/>
          <w:szCs w:val="24"/>
        </w:rPr>
        <w:t>ce</w:t>
      </w:r>
      <w:r w:rsidR="00C93C22">
        <w:rPr>
          <w:position w:val="-1"/>
          <w:sz w:val="24"/>
          <w:szCs w:val="24"/>
        </w:rPr>
        <w:t>l</w:t>
      </w:r>
      <w:r w:rsidR="00C93C22">
        <w:rPr>
          <w:spacing w:val="1"/>
          <w:position w:val="-1"/>
          <w:sz w:val="24"/>
          <w:szCs w:val="24"/>
        </w:rPr>
        <w:t>l</w:t>
      </w:r>
      <w:r w:rsidR="00C93C22">
        <w:rPr>
          <w:spacing w:val="-1"/>
          <w:position w:val="-1"/>
          <w:sz w:val="24"/>
          <w:szCs w:val="24"/>
        </w:rPr>
        <w:t>e</w:t>
      </w:r>
      <w:r w:rsidR="00C93C22">
        <w:rPr>
          <w:position w:val="-1"/>
          <w:sz w:val="24"/>
          <w:szCs w:val="24"/>
        </w:rPr>
        <w:t xml:space="preserve">nt </w:t>
      </w:r>
      <w:r w:rsidR="00C93C22">
        <w:rPr>
          <w:spacing w:val="1"/>
          <w:position w:val="-1"/>
          <w:sz w:val="24"/>
          <w:szCs w:val="24"/>
        </w:rPr>
        <w:t>m</w:t>
      </w:r>
      <w:r w:rsidR="00C93C22">
        <w:rPr>
          <w:spacing w:val="-1"/>
          <w:position w:val="-1"/>
          <w:sz w:val="24"/>
          <w:szCs w:val="24"/>
        </w:rPr>
        <w:t>a</w:t>
      </w:r>
      <w:r w:rsidR="00C93C22">
        <w:rPr>
          <w:position w:val="-1"/>
          <w:sz w:val="24"/>
          <w:szCs w:val="24"/>
        </w:rPr>
        <w:t>n</w:t>
      </w:r>
      <w:r w:rsidR="00C93C22">
        <w:rPr>
          <w:spacing w:val="-1"/>
          <w:position w:val="-1"/>
          <w:sz w:val="24"/>
          <w:szCs w:val="24"/>
        </w:rPr>
        <w:t>a</w:t>
      </w:r>
      <w:r w:rsidR="00BA4EE1">
        <w:rPr>
          <w:spacing w:val="-2"/>
          <w:position w:val="-1"/>
          <w:sz w:val="24"/>
          <w:szCs w:val="24"/>
        </w:rPr>
        <w:t>g</w:t>
      </w:r>
      <w:r w:rsidR="00C93C22">
        <w:rPr>
          <w:position w:val="-1"/>
          <w:sz w:val="24"/>
          <w:szCs w:val="24"/>
        </w:rPr>
        <w:t>i</w:t>
      </w:r>
      <w:r w:rsidR="00C93C22">
        <w:rPr>
          <w:spacing w:val="3"/>
          <w:position w:val="-1"/>
          <w:sz w:val="24"/>
          <w:szCs w:val="24"/>
        </w:rPr>
        <w:t>n</w:t>
      </w:r>
      <w:r w:rsidR="00C93C22">
        <w:rPr>
          <w:position w:val="-1"/>
          <w:sz w:val="24"/>
          <w:szCs w:val="24"/>
        </w:rPr>
        <w:t>g</w:t>
      </w:r>
      <w:r w:rsidR="00C93C22">
        <w:rPr>
          <w:spacing w:val="-1"/>
          <w:position w:val="-1"/>
          <w:sz w:val="24"/>
          <w:szCs w:val="24"/>
        </w:rPr>
        <w:t xml:space="preserve"> </w:t>
      </w:r>
      <w:r w:rsidR="00C93C22">
        <w:rPr>
          <w:position w:val="-1"/>
          <w:sz w:val="24"/>
          <w:szCs w:val="24"/>
        </w:rPr>
        <w:t>ski</w:t>
      </w:r>
      <w:r w:rsidR="00C93C22">
        <w:rPr>
          <w:spacing w:val="1"/>
          <w:position w:val="-1"/>
          <w:sz w:val="24"/>
          <w:szCs w:val="24"/>
        </w:rPr>
        <w:t>ll</w:t>
      </w:r>
      <w:r w:rsidR="00C93C22">
        <w:rPr>
          <w:position w:val="-1"/>
          <w:sz w:val="24"/>
          <w:szCs w:val="24"/>
        </w:rPr>
        <w:t>s</w:t>
      </w:r>
    </w:p>
    <w:p w:rsidR="00C93C22" w:rsidRDefault="00F033C6" w:rsidP="00C93C22">
      <w:r>
        <w:rPr>
          <w:noProof/>
        </w:rPr>
        <w:pict>
          <v:group id="Group 17" o:spid="_x0000_s1135" style="position:absolute;margin-left:36.35pt;margin-top:194.1pt;width:502.9pt;height:24.75pt;z-index:-251651584;mso-position-horizontal-relative:page;mso-position-vertical-relative:page" coordorigin="861,9260" coordsize="999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">
            <v:group id="Group 18" o:spid="_x0000_s1136" style="position:absolute;left:871;top:9270;width:9960;height:370" coordorigin="871,9270" coordsize="9960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21" o:spid="_x0000_s1137" style="position:absolute;left:871;top:9270;width:9960;height:370;visibility:visible;mso-wrap-style:square;v-text-anchor:top" coordsize="996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3v8IA&#10;AADbAAAADwAAAGRycy9kb3ducmV2LnhtbERPTWvCQBC9F/wPywi9NRuttDF1FSkIInhoLNTjkB2T&#10;1Oxs2N2a+O9dQehtHu9zFqvBtOJCzjeWFUySFARxaXXDlYLvw+YlA+EDssbWMim4kofVcvS0wFzb&#10;nr/oUoRKxBD2OSqoQ+hyKX1Zk0Gf2I44cifrDIYIXSW1wz6Gm1ZO0/RNGmw4NtTY0WdN5bn4MwoO&#10;x2Px/jPPJmw2M5z+7va+L4JSz+Nh/QEi0BD+xQ/3Vsf5r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De/wgAAANsAAAAPAAAAAAAAAAAAAAAAAJgCAABkcnMvZG93&#10;bnJldi54bWxQSwUGAAAAAAQABAD1AAAAhwMAAAAA&#10;" path="m,370r9960,l9960,,,,,370xe" fillcolor="#d9d9d9" stroked="f">
                <v:path arrowok="t" o:connecttype="custom" o:connectlocs="0,9640;9960,9640;9960,9270;0,9270;0,9640" o:connectangles="0,0,0,0,0"/>
              </v:shape>
              <v:group id="Group 19" o:spid="_x0000_s1138" style="position:absolute;left:885;top:9606;width:9960;height:0" coordorigin="885,9606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20" o:spid="_x0000_s1139" style="position:absolute;left:885;top:9606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xs8AA&#10;AADbAAAADwAAAGRycy9kb3ducmV2LnhtbERP24rCMBB9F/Yfwiz4ImvqQnWpRlkEYVUQvHzA0IxN&#10;2WZSkqj1740g+DaHc53ZorONuJIPtWMFo2EGgrh0uuZKwem4+voBESKyxsYxKbhTgMX8ozfDQrsb&#10;7+l6iJVIIRwKVGBibAspQ2nIYhi6ljhxZ+ctxgR9JbXHWwq3jfzOsrG0WHNqMNjS0lD5f7hYBYPB&#10;buNP3MR8L9ftLt9OjM22SvU/u98piEhdfItf7j+d5ufw/CUd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xs8AAAADbAAAADwAAAAAAAAAAAAAAAACYAgAAZHJzL2Rvd25y&#10;ZXYueG1sUEsFBgAAAAAEAAQA9QAAAIUDAAAAAA==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 anchory="page"/>
          </v:group>
        </w:pict>
      </w:r>
      <w:r>
        <w:rPr>
          <w:noProof/>
        </w:rPr>
        <w:pict>
          <v:group id="Group 2" o:spid="_x0000_s1120" style="position:absolute;margin-left:33.85pt;margin-top:689.45pt;width:499.2pt;height:22.05pt;z-index:-251655680;mso-position-horizontal-relative:page;mso-position-vertical-relative:page" coordorigin="861,1430" coordsize="9996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">
            <v:group id="Group 3" o:spid="_x0000_s1121" style="position:absolute;left:871;top:1440;width:9960;height:372" coordorigin="871,1440" coordsize="996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Freeform 6" o:spid="_x0000_s1122" style="position:absolute;left:871;top:1440;width:9960;height:372;visibility:visible;mso-wrap-style:square;v-text-anchor:top" coordsize="9960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ol9sMA&#10;AADbAAAADwAAAGRycy9kb3ducmV2LnhtbESPwWrDMAyG74O9g9Ggt9VZKaWkdUu3tmOMXZb1AUSs&#10;xiGxHGyvyd5+Ogx2FL/+T/q2+8n36kYxtYENPM0LUMR1sC03Bi5f58c1qJSRLfaBycAPJdjv7u+2&#10;WNow8ifdqtwogXAq0YDLeSi1TrUjj2keBmLJriF6zDLGRtuIo8B9rxdFsdIeW5YLDgd6cVR31bcX&#10;CscquGXH6/fTx/PxWHWr17EwZvYwHTagMk35f/mv/WYNLORZcREP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ol9sMAAADbAAAADwAAAAAAAAAAAAAAAACYAgAAZHJzL2Rv&#10;d25yZXYueG1sUEsFBgAAAAAEAAQA9QAAAIgDAAAAAA==&#10;" path="m,372r9960,l9960,,,,,372xe" fillcolor="#d9d9d9" stroked="f">
                <v:path arrowok="t" o:connecttype="custom" o:connectlocs="0,1812;9960,1812;9960,1440;0,1440;0,1812" o:connectangles="0,0,0,0,0"/>
              </v:shape>
              <v:group id="Group 4" o:spid="_x0000_s1123" style="position:absolute;left:885;top:1778;width:9960;height:0" coordorigin="885,1778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5" o:spid="_x0000_s1124" style="position:absolute;left:885;top:1778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OS78A&#10;AADbAAAADwAAAGRycy9kb3ducmV2LnhtbERPzYrCMBC+C75DGGEvoqmKq1SjiCCsCoKuDzA0Y1Ns&#10;JiWJ2n37zUHw+PH9L9etrcWTfKgcKxgNMxDEhdMVlwquv7vBHESIyBprx6TgjwKsV93OEnPtXnym&#10;5yWWIoVwyFGBibHJpQyFIYth6BrixN2ctxgT9KXUHl8p3NZynGXf0mLFqcFgQ1tDxf3ysAr6/dPB&#10;X7mO07PcN6fpcWZsdlTqq9duFiAitfEjfrt/tIJJWp+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Lg5LvwAAANsAAAAPAAAAAAAAAAAAAAAAAJgCAABkcnMvZG93bnJl&#10;di54bWxQSwUGAAAAAAQABAD1AAAAhAMAAAAA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 anchory="page"/>
          </v:group>
        </w:pict>
      </w:r>
    </w:p>
    <w:p w:rsidR="00067D9B" w:rsidRDefault="00067D9B" w:rsidP="00067D9B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X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RA</w:t>
      </w:r>
      <w:r>
        <w:rPr>
          <w:b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CURR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ES</w:t>
      </w:r>
    </w:p>
    <w:p w:rsidR="00067D9B" w:rsidRDefault="00067D9B" w:rsidP="00067D9B">
      <w:pPr>
        <w:spacing w:before="5" w:line="240" w:lineRule="exact"/>
        <w:rPr>
          <w:sz w:val="24"/>
          <w:szCs w:val="24"/>
        </w:rPr>
      </w:pPr>
    </w:p>
    <w:p w:rsidR="00067D9B" w:rsidRDefault="00067D9B" w:rsidP="00067D9B">
      <w:pPr>
        <w:ind w:left="100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Mus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</w:p>
    <w:p w:rsidR="00067D9B" w:rsidRDefault="00067D9B" w:rsidP="00067D9B">
      <w:pPr>
        <w:spacing w:line="280" w:lineRule="exact"/>
        <w:ind w:left="100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ial 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ies</w:t>
      </w:r>
    </w:p>
    <w:p w:rsidR="00067D9B" w:rsidRDefault="00067D9B" w:rsidP="00C93C22"/>
    <w:p w:rsidR="00067D9B" w:rsidRDefault="00F033C6" w:rsidP="00067D9B">
      <w:r>
        <w:rPr>
          <w:noProof/>
          <w:sz w:val="28"/>
          <w:szCs w:val="28"/>
        </w:rPr>
        <w:pict>
          <v:group id="_x0000_s1140" style="position:absolute;margin-left:26.6pt;margin-top:272.05pt;width:511.9pt;height:24.75pt;z-index:-251650560;mso-position-horizontal-relative:page;mso-position-vertical-relative:page" coordorigin="861,9260" coordsize="999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">
            <v:group id="Group 18" o:spid="_x0000_s1141" style="position:absolute;left:871;top:9270;width:9960;height:370" coordorigin="871,9270" coordsize="9960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21" o:spid="_x0000_s1142" style="position:absolute;left:871;top:9270;width:9960;height:370;visibility:visible;mso-wrap-style:square;v-text-anchor:top" coordsize="996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3v8IA&#10;AADbAAAADwAAAGRycy9kb3ducmV2LnhtbERPTWvCQBC9F/wPywi9NRuttDF1FSkIInhoLNTjkB2T&#10;1Oxs2N2a+O9dQehtHu9zFqvBtOJCzjeWFUySFARxaXXDlYLvw+YlA+EDssbWMim4kofVcvS0wFzb&#10;nr/oUoRKxBD2OSqoQ+hyKX1Zk0Gf2I44cifrDIYIXSW1wz6Gm1ZO0/RNGmw4NtTY0WdN5bn4MwoO&#10;x2Px/jPPJmw2M5z+7va+L4JSz+Nh/QEi0BD+xQ/3Vsf5r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De/wgAAANsAAAAPAAAAAAAAAAAAAAAAAJgCAABkcnMvZG93&#10;bnJldi54bWxQSwUGAAAAAAQABAD1AAAAhwMAAAAA&#10;" path="m,370r9960,l9960,,,,,370xe" fillcolor="#d9d9d9" stroked="f">
                <v:path arrowok="t" o:connecttype="custom" o:connectlocs="0,9640;9960,9640;9960,9270;0,9270;0,9640" o:connectangles="0,0,0,0,0"/>
              </v:shape>
              <v:group id="Group 19" o:spid="_x0000_s1143" style="position:absolute;left:885;top:9606;width:9960;height:0" coordorigin="885,9606" coordsize="99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20" o:spid="_x0000_s1144" style="position:absolute;left:885;top:9606;width:9960;height:0;visibility:visible;mso-wrap-style:square;v-text-anchor:top" coordsize="9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xs8AA&#10;AADbAAAADwAAAGRycy9kb3ducmV2LnhtbERP24rCMBB9F/Yfwiz4ImvqQnWpRlkEYVUQvHzA0IxN&#10;2WZSkqj1740g+DaHc53ZorONuJIPtWMFo2EGgrh0uuZKwem4+voBESKyxsYxKbhTgMX8ozfDQrsb&#10;7+l6iJVIIRwKVGBibAspQ2nIYhi6ljhxZ+ctxgR9JbXHWwq3jfzOsrG0WHNqMNjS0lD5f7hYBYPB&#10;buNP3MR8L9ftLt9OjM22SvU/u98piEhdfItf7j+d5ufw/CUd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xs8AAAADbAAAADwAAAAAAAAAAAAAAAACYAgAAZHJzL2Rvd25y&#10;ZXYueG1sUEsFBgAAAAAEAAQA9QAAAIUDAAAAAA==&#10;" path="m,l9960,e" filled="f" strokeweight="1.25pt">
                  <v:path arrowok="t" o:connecttype="custom" o:connectlocs="0,0;9960,0" o:connectangles="0,0"/>
                </v:shape>
              </v:group>
            </v:group>
            <w10:wrap anchorx="page" anchory="page"/>
          </v:group>
        </w:pict>
      </w:r>
    </w:p>
    <w:p w:rsidR="00067D9B" w:rsidRDefault="00067D9B" w:rsidP="00BA4EE1">
      <w:pPr>
        <w:ind w:left="100"/>
        <w:rPr>
          <w:b/>
          <w:sz w:val="28"/>
          <w:szCs w:val="28"/>
        </w:rPr>
      </w:pP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F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NC</w:t>
      </w:r>
      <w:r>
        <w:rPr>
          <w:b/>
          <w:sz w:val="28"/>
          <w:szCs w:val="28"/>
        </w:rPr>
        <w:t>ES</w:t>
      </w:r>
    </w:p>
    <w:p w:rsidR="00BA4EE1" w:rsidRPr="00BA4EE1" w:rsidRDefault="00BA4EE1" w:rsidP="00BA4EE1">
      <w:pPr>
        <w:ind w:left="100"/>
        <w:rPr>
          <w:b/>
          <w:sz w:val="28"/>
          <w:szCs w:val="28"/>
        </w:rPr>
      </w:pPr>
    </w:p>
    <w:p w:rsidR="00067D9B" w:rsidRDefault="00067D9B" w:rsidP="00067D9B">
      <w:pPr>
        <w:ind w:left="10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ask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067D9B" w:rsidRDefault="00067D9B" w:rsidP="00067D9B"/>
    <w:p w:rsidR="00067D9B" w:rsidRDefault="00067D9B" w:rsidP="00067D9B"/>
    <w:p w:rsidR="007557A2" w:rsidRPr="00067D9B" w:rsidRDefault="007557A2" w:rsidP="00067D9B">
      <w:pPr>
        <w:sectPr w:rsidR="007557A2" w:rsidRPr="00067D9B">
          <w:pgSz w:w="12240" w:h="15840"/>
          <w:pgMar w:top="1380" w:right="1280" w:bottom="280" w:left="760" w:header="720" w:footer="720" w:gutter="0"/>
          <w:cols w:space="720"/>
        </w:sectPr>
      </w:pPr>
    </w:p>
    <w:p w:rsidR="007557A2" w:rsidRDefault="007557A2" w:rsidP="00067D9B">
      <w:pPr>
        <w:spacing w:before="58"/>
        <w:rPr>
          <w:sz w:val="24"/>
          <w:szCs w:val="24"/>
        </w:rPr>
      </w:pPr>
    </w:p>
    <w:sectPr w:rsidR="007557A2" w:rsidSect="008158F1">
      <w:pgSz w:w="12240" w:h="15840"/>
      <w:pgMar w:top="1380" w:right="14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C6" w:rsidRDefault="00F033C6" w:rsidP="00B1677F">
      <w:r>
        <w:separator/>
      </w:r>
    </w:p>
  </w:endnote>
  <w:endnote w:type="continuationSeparator" w:id="0">
    <w:p w:rsidR="00F033C6" w:rsidRDefault="00F033C6" w:rsidP="00B1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C6" w:rsidRDefault="00F033C6" w:rsidP="00B1677F">
      <w:r>
        <w:separator/>
      </w:r>
    </w:p>
  </w:footnote>
  <w:footnote w:type="continuationSeparator" w:id="0">
    <w:p w:rsidR="00F033C6" w:rsidRDefault="00F033C6" w:rsidP="00B1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018D"/>
    <w:multiLevelType w:val="hybridMultilevel"/>
    <w:tmpl w:val="655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32770"/>
    <w:multiLevelType w:val="hybridMultilevel"/>
    <w:tmpl w:val="31EEDFB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>
    <w:nsid w:val="35135401"/>
    <w:multiLevelType w:val="hybridMultilevel"/>
    <w:tmpl w:val="00FC04A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">
    <w:nsid w:val="50603F53"/>
    <w:multiLevelType w:val="hybridMultilevel"/>
    <w:tmpl w:val="3FD642F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63E22566"/>
    <w:multiLevelType w:val="hybridMultilevel"/>
    <w:tmpl w:val="E77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414E3"/>
    <w:multiLevelType w:val="hybridMultilevel"/>
    <w:tmpl w:val="F31ACB2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>
    <w:nsid w:val="6B555804"/>
    <w:multiLevelType w:val="hybridMultilevel"/>
    <w:tmpl w:val="B9325D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9AB5A72"/>
    <w:multiLevelType w:val="multilevel"/>
    <w:tmpl w:val="04126D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57A2"/>
    <w:rsid w:val="00065A4E"/>
    <w:rsid w:val="00067D9B"/>
    <w:rsid w:val="001D3A0B"/>
    <w:rsid w:val="00277DE4"/>
    <w:rsid w:val="002A6427"/>
    <w:rsid w:val="002C52BA"/>
    <w:rsid w:val="0032637D"/>
    <w:rsid w:val="00336267"/>
    <w:rsid w:val="003739DE"/>
    <w:rsid w:val="00391208"/>
    <w:rsid w:val="003A07B9"/>
    <w:rsid w:val="003A1445"/>
    <w:rsid w:val="003E2869"/>
    <w:rsid w:val="003F363B"/>
    <w:rsid w:val="00486F36"/>
    <w:rsid w:val="004C419A"/>
    <w:rsid w:val="004F5AEA"/>
    <w:rsid w:val="00520624"/>
    <w:rsid w:val="00537C33"/>
    <w:rsid w:val="00556D91"/>
    <w:rsid w:val="00595663"/>
    <w:rsid w:val="006431DB"/>
    <w:rsid w:val="006C6114"/>
    <w:rsid w:val="007317CA"/>
    <w:rsid w:val="007557A2"/>
    <w:rsid w:val="008049E0"/>
    <w:rsid w:val="008158F1"/>
    <w:rsid w:val="00836718"/>
    <w:rsid w:val="008E2C20"/>
    <w:rsid w:val="00917338"/>
    <w:rsid w:val="00931556"/>
    <w:rsid w:val="00937B65"/>
    <w:rsid w:val="009425CA"/>
    <w:rsid w:val="00980D1E"/>
    <w:rsid w:val="00985101"/>
    <w:rsid w:val="009C0866"/>
    <w:rsid w:val="00A058B0"/>
    <w:rsid w:val="00A45784"/>
    <w:rsid w:val="00A60064"/>
    <w:rsid w:val="00A70983"/>
    <w:rsid w:val="00B1677F"/>
    <w:rsid w:val="00BA4EE1"/>
    <w:rsid w:val="00BF6409"/>
    <w:rsid w:val="00C0111F"/>
    <w:rsid w:val="00C93C22"/>
    <w:rsid w:val="00CA5D63"/>
    <w:rsid w:val="00CD7B8F"/>
    <w:rsid w:val="00DD0406"/>
    <w:rsid w:val="00DF5208"/>
    <w:rsid w:val="00EF06D7"/>
    <w:rsid w:val="00EF0DA9"/>
    <w:rsid w:val="00F033C6"/>
    <w:rsid w:val="00F61B81"/>
    <w:rsid w:val="00F62717"/>
    <w:rsid w:val="00FA21D3"/>
    <w:rsid w:val="00F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  <w15:docId w15:val="{7834CAF0-0573-425C-AE5E-3525B9E1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62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77F"/>
  </w:style>
  <w:style w:type="paragraph" w:styleId="Footer">
    <w:name w:val="footer"/>
    <w:basedOn w:val="Normal"/>
    <w:link w:val="FooterChar"/>
    <w:uiPriority w:val="99"/>
    <w:unhideWhenUsed/>
    <w:rsid w:val="00B16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77F"/>
  </w:style>
  <w:style w:type="paragraph" w:styleId="NoSpacing">
    <w:name w:val="No Spacing"/>
    <w:uiPriority w:val="1"/>
    <w:qFormat/>
    <w:rsid w:val="00595663"/>
  </w:style>
  <w:style w:type="character" w:styleId="Hyperlink">
    <w:name w:val="Hyperlink"/>
    <w:basedOn w:val="DefaultParagraphFont"/>
    <w:uiPriority w:val="99"/>
    <w:unhideWhenUsed/>
    <w:rsid w:val="0059566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8510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F0DA9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0DA9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msahar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khan</dc:creator>
  <cp:lastModifiedBy>Windows User</cp:lastModifiedBy>
  <cp:revision>37</cp:revision>
  <cp:lastPrinted>2015-08-11T10:19:00Z</cp:lastPrinted>
  <dcterms:created xsi:type="dcterms:W3CDTF">2015-04-21T07:28:00Z</dcterms:created>
  <dcterms:modified xsi:type="dcterms:W3CDTF">2020-01-06T14:29:00Z</dcterms:modified>
</cp:coreProperties>
</file>